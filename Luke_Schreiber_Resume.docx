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43E5" w14:textId="386A80D5" w:rsidR="00FC0B72" w:rsidRPr="001142A0" w:rsidRDefault="00000000" w:rsidP="00E555E2">
      <w:pPr>
        <w:pStyle w:val="divname"/>
        <w:spacing w:line="276" w:lineRule="auto"/>
        <w:rPr>
          <w:color w:val="4F6228" w:themeColor="accent3" w:themeShade="80"/>
        </w:rPr>
      </w:pPr>
      <w:r w:rsidRPr="001142A0">
        <w:rPr>
          <w:rStyle w:val="span"/>
          <w:color w:val="4F6228" w:themeColor="accent3" w:themeShade="80"/>
          <w:sz w:val="48"/>
          <w:szCs w:val="48"/>
        </w:rPr>
        <w:t>Luke</w:t>
      </w:r>
      <w:r w:rsidRPr="001142A0">
        <w:rPr>
          <w:color w:val="4F6228" w:themeColor="accent3" w:themeShade="80"/>
        </w:rPr>
        <w:t xml:space="preserve"> </w:t>
      </w:r>
      <w:r w:rsidRPr="001142A0">
        <w:rPr>
          <w:rStyle w:val="span"/>
          <w:color w:val="4F6228" w:themeColor="accent3" w:themeShade="80"/>
          <w:sz w:val="48"/>
          <w:szCs w:val="48"/>
        </w:rPr>
        <w:t>Schreiber</w:t>
      </w:r>
    </w:p>
    <w:p w14:paraId="7A95E654" w14:textId="552EEC8F" w:rsidR="00C04927" w:rsidRDefault="00000000" w:rsidP="00E555E2">
      <w:pPr>
        <w:pStyle w:val="div"/>
        <w:spacing w:line="276" w:lineRule="auto"/>
        <w:jc w:val="center"/>
        <w:rPr>
          <w:rStyle w:val="span"/>
        </w:rPr>
      </w:pPr>
      <w:r>
        <w:rPr>
          <w:rStyle w:val="span"/>
        </w:rPr>
        <w:t>Salt Lake City, UT 84108</w:t>
      </w:r>
      <w:r w:rsidR="00DC1336">
        <w:rPr>
          <w:rStyle w:val="span"/>
        </w:rPr>
        <w:t xml:space="preserve">    </w:t>
      </w:r>
      <w:r w:rsidR="00E7619B">
        <w:rPr>
          <w:rStyle w:val="span"/>
        </w:rPr>
        <w:t>-</w:t>
      </w:r>
      <w:r w:rsidR="00DC1336">
        <w:rPr>
          <w:rStyle w:val="span"/>
        </w:rPr>
        <w:t xml:space="preserve"> </w:t>
      </w:r>
      <w:r w:rsidR="00E7619B">
        <w:rPr>
          <w:rStyle w:val="span"/>
        </w:rPr>
        <w:t xml:space="preserve">   </w:t>
      </w:r>
      <w:r w:rsidR="00DC1336">
        <w:rPr>
          <w:rStyle w:val="span"/>
        </w:rPr>
        <w:t xml:space="preserve"> </w:t>
      </w:r>
      <w:r>
        <w:rPr>
          <w:rStyle w:val="span"/>
        </w:rPr>
        <w:t>801-556-2823</w:t>
      </w:r>
      <w:r w:rsidR="00DC1336">
        <w:rPr>
          <w:rStyle w:val="span"/>
        </w:rPr>
        <w:t xml:space="preserve">    </w:t>
      </w:r>
      <w:r w:rsidR="00E7619B">
        <w:rPr>
          <w:rStyle w:val="span"/>
        </w:rPr>
        <w:t xml:space="preserve">-   </w:t>
      </w:r>
      <w:r w:rsidR="00DC1336">
        <w:rPr>
          <w:rStyle w:val="span"/>
        </w:rPr>
        <w:t xml:space="preserve">  </w:t>
      </w:r>
      <w:r w:rsidR="00FC0B72">
        <w:rPr>
          <w:rStyle w:val="span"/>
        </w:rPr>
        <w:t>lucasjschreiber@gmail.com</w:t>
      </w:r>
    </w:p>
    <w:p w14:paraId="53C9E1F2" w14:textId="77777777" w:rsidR="00FC0B72" w:rsidRDefault="00FC0B72" w:rsidP="00FC0B72">
      <w:pPr>
        <w:pStyle w:val="div"/>
        <w:spacing w:line="240" w:lineRule="auto"/>
        <w:jc w:val="center"/>
      </w:pPr>
    </w:p>
    <w:p w14:paraId="63B21C53" w14:textId="0DF47367" w:rsidR="00C04927" w:rsidRPr="001142A0" w:rsidRDefault="00000000" w:rsidP="00FC0B72">
      <w:pPr>
        <w:pStyle w:val="divdocumentdivsectiontitle"/>
        <w:pBdr>
          <w:bottom w:val="single" w:sz="4" w:space="1" w:color="auto"/>
          <w:right w:val="none" w:sz="0" w:space="0" w:color="auto"/>
        </w:pBdr>
        <w:tabs>
          <w:tab w:val="center" w:pos="10560"/>
        </w:tabs>
        <w:spacing w:after="140" w:line="240" w:lineRule="auto"/>
        <w:ind w:right="200"/>
        <w:rPr>
          <w:b/>
          <w:bCs/>
          <w:smallCaps/>
          <w:color w:val="4F6228" w:themeColor="accent3" w:themeShade="80"/>
        </w:rPr>
      </w:pPr>
      <w:r w:rsidRPr="001142A0">
        <w:rPr>
          <w:b/>
          <w:bCs/>
          <w:smallCaps/>
          <w:color w:val="4F6228" w:themeColor="accent3" w:themeShade="80"/>
        </w:rPr>
        <w:t>Professional Summary</w:t>
      </w:r>
    </w:p>
    <w:p w14:paraId="42F58713" w14:textId="0C38618F" w:rsidR="00C04927" w:rsidRDefault="00000000" w:rsidP="00DC1336">
      <w:pPr>
        <w:pStyle w:val="p"/>
        <w:spacing w:line="240" w:lineRule="auto"/>
      </w:pPr>
      <w:r>
        <w:t xml:space="preserve">Knowledgeable and curious </w:t>
      </w:r>
      <w:r w:rsidR="004743AE">
        <w:t>d</w:t>
      </w:r>
      <w:r>
        <w:t xml:space="preserve">ata </w:t>
      </w:r>
      <w:r w:rsidR="004743AE">
        <w:t>s</w:t>
      </w:r>
      <w:r>
        <w:t xml:space="preserve">cience student proficient in data analytics, visualization, </w:t>
      </w:r>
      <w:r w:rsidR="004743AE">
        <w:t xml:space="preserve">summarization, </w:t>
      </w:r>
      <w:r>
        <w:t>and scraping. Several years of experience in multiple programming languages. Developed soft skills such as clear communication and teamwork through years of customer service experience.</w:t>
      </w:r>
    </w:p>
    <w:p w14:paraId="604BC575" w14:textId="310BAF49" w:rsidR="00C04927" w:rsidRPr="001142A0" w:rsidRDefault="00000000" w:rsidP="00F468EE">
      <w:pPr>
        <w:pStyle w:val="divdocumentdivsectiontitle"/>
        <w:pBdr>
          <w:bottom w:val="single" w:sz="4" w:space="1" w:color="auto"/>
          <w:right w:val="none" w:sz="0" w:space="0" w:color="auto"/>
          <w:between w:val="single" w:sz="4" w:space="1" w:color="auto"/>
        </w:pBdr>
        <w:tabs>
          <w:tab w:val="center" w:pos="10560"/>
        </w:tabs>
        <w:spacing w:before="280" w:after="140" w:line="240" w:lineRule="auto"/>
        <w:ind w:right="200"/>
        <w:rPr>
          <w:b/>
          <w:bCs/>
          <w:smallCaps/>
          <w:color w:val="4F6228" w:themeColor="accent3" w:themeShade="80"/>
        </w:rPr>
      </w:pPr>
      <w:r w:rsidRPr="001142A0">
        <w:rPr>
          <w:b/>
          <w:bCs/>
          <w:smallCaps/>
          <w:color w:val="4F6228" w:themeColor="accent3" w:themeShade="80"/>
        </w:rPr>
        <w:t>Skills</w:t>
      </w:r>
    </w:p>
    <w:tbl>
      <w:tblPr>
        <w:tblStyle w:val="divdocumenttable"/>
        <w:tblW w:w="1075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850"/>
        <w:gridCol w:w="4904"/>
      </w:tblGrid>
      <w:tr w:rsidR="00C04927" w14:paraId="5F2B0D99" w14:textId="77777777" w:rsidTr="00FC0B72">
        <w:tc>
          <w:tcPr>
            <w:tcW w:w="58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30660" w14:textId="51E070AB" w:rsidR="00C04927" w:rsidRDefault="00000000" w:rsidP="00E7619B">
            <w:pPr>
              <w:pStyle w:val="ulli"/>
              <w:numPr>
                <w:ilvl w:val="0"/>
                <w:numId w:val="1"/>
              </w:numPr>
              <w:spacing w:line="240" w:lineRule="auto"/>
            </w:pPr>
            <w:r>
              <w:t>Programming in Python, Java, C#, R</w:t>
            </w:r>
            <w:r w:rsidR="00591F7E">
              <w:t>, etc.</w:t>
            </w:r>
          </w:p>
          <w:p w14:paraId="55AA436C" w14:textId="5952B415" w:rsidR="00C04927" w:rsidRDefault="00000000" w:rsidP="00E7619B">
            <w:pPr>
              <w:pStyle w:val="ulli"/>
              <w:numPr>
                <w:ilvl w:val="0"/>
                <w:numId w:val="1"/>
              </w:numPr>
              <w:spacing w:line="240" w:lineRule="auto"/>
            </w:pPr>
            <w:r>
              <w:t xml:space="preserve">Data Analysis and Data Visualization in Java, SQL, R, Tableau, </w:t>
            </w:r>
            <w:r w:rsidR="00E7619B">
              <w:t>g</w:t>
            </w:r>
            <w:r>
              <w:t>gplot, Matplotlib, etc.</w:t>
            </w:r>
          </w:p>
          <w:p w14:paraId="48F84FD3" w14:textId="7782EB86" w:rsidR="00591F7E" w:rsidRDefault="00E7619B" w:rsidP="00E7619B">
            <w:pPr>
              <w:pStyle w:val="ulli"/>
              <w:numPr>
                <w:ilvl w:val="0"/>
                <w:numId w:val="1"/>
              </w:numPr>
              <w:spacing w:line="240" w:lineRule="auto"/>
            </w:pPr>
            <w:r>
              <w:t>Data scraping from several sources</w:t>
            </w:r>
          </w:p>
        </w:tc>
        <w:tc>
          <w:tcPr>
            <w:tcW w:w="4904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B1CC3" w14:textId="513DE3D6" w:rsidR="00C04927" w:rsidRDefault="00000000" w:rsidP="00591F7E">
            <w:pPr>
              <w:pStyle w:val="ulli"/>
              <w:numPr>
                <w:ilvl w:val="0"/>
                <w:numId w:val="2"/>
              </w:numPr>
              <w:spacing w:line="240" w:lineRule="auto"/>
            </w:pPr>
            <w:r>
              <w:t>Adobe Creative Suite</w:t>
            </w:r>
            <w:r w:rsidR="004743AE">
              <w:t>, Microsoft Office</w:t>
            </w:r>
          </w:p>
          <w:p w14:paraId="202B64E5" w14:textId="63A663E9" w:rsidR="00C04927" w:rsidRDefault="00F468EE" w:rsidP="00591F7E">
            <w:pPr>
              <w:pStyle w:val="ulli"/>
              <w:numPr>
                <w:ilvl w:val="0"/>
                <w:numId w:val="2"/>
              </w:numPr>
              <w:spacing w:line="240" w:lineRule="auto"/>
            </w:pPr>
            <w:r>
              <w:t>Visual Art and Video Editing</w:t>
            </w:r>
          </w:p>
          <w:p w14:paraId="6FD7AEC5" w14:textId="48B37CCD" w:rsidR="00E555E2" w:rsidRDefault="004743AE" w:rsidP="00E555E2">
            <w:pPr>
              <w:pStyle w:val="ulli"/>
              <w:numPr>
                <w:ilvl w:val="0"/>
                <w:numId w:val="2"/>
              </w:numPr>
              <w:spacing w:line="240" w:lineRule="auto"/>
            </w:pPr>
            <w:r>
              <w:t xml:space="preserve">Teamwork on Git, </w:t>
            </w:r>
            <w:r w:rsidR="00BE7F17">
              <w:t>Colab, Jupyter</w:t>
            </w:r>
          </w:p>
          <w:p w14:paraId="3BCA6901" w14:textId="25A90204" w:rsidR="00591F7E" w:rsidRDefault="00000000" w:rsidP="00E555E2">
            <w:pPr>
              <w:pStyle w:val="ulli"/>
              <w:numPr>
                <w:ilvl w:val="0"/>
                <w:numId w:val="2"/>
              </w:numPr>
              <w:spacing w:line="240" w:lineRule="auto"/>
            </w:pPr>
            <w:r>
              <w:t>Customer Service and Communicatio</w:t>
            </w:r>
            <w:r w:rsidR="00E555E2">
              <w:t>n</w:t>
            </w:r>
          </w:p>
        </w:tc>
      </w:tr>
    </w:tbl>
    <w:p w14:paraId="11B5964E" w14:textId="77777777" w:rsidR="00C04927" w:rsidRDefault="00000000" w:rsidP="00591F7E">
      <w:pPr>
        <w:pStyle w:val="ulli"/>
        <w:numPr>
          <w:ilvl w:val="0"/>
          <w:numId w:val="3"/>
        </w:numPr>
        <w:spacing w:line="240" w:lineRule="auto"/>
        <w:ind w:left="2560" w:hanging="210"/>
        <w:rPr>
          <w:vanish/>
        </w:rPr>
      </w:pPr>
      <w:r>
        <w:rPr>
          <w:vanish/>
        </w:rPr>
        <w:t>Programming in Python, Java, C#, R, etc.</w:t>
      </w:r>
    </w:p>
    <w:p w14:paraId="7E53DB24" w14:textId="77777777" w:rsidR="00C04927" w:rsidRDefault="00000000" w:rsidP="00591F7E">
      <w:pPr>
        <w:pStyle w:val="ulli"/>
        <w:numPr>
          <w:ilvl w:val="0"/>
          <w:numId w:val="3"/>
        </w:numPr>
        <w:spacing w:line="240" w:lineRule="auto"/>
        <w:ind w:left="2560" w:hanging="210"/>
        <w:rPr>
          <w:vanish/>
        </w:rPr>
      </w:pPr>
      <w:r>
        <w:rPr>
          <w:vanish/>
        </w:rPr>
        <w:t>Data Analysis and Data Visualization in Java, SQL, R, Tableau, ggplot, Matplotlib, etc.</w:t>
      </w:r>
    </w:p>
    <w:p w14:paraId="720AE5BE" w14:textId="77777777" w:rsidR="00C04927" w:rsidRDefault="00000000" w:rsidP="00591F7E">
      <w:pPr>
        <w:pStyle w:val="ulli"/>
        <w:numPr>
          <w:ilvl w:val="0"/>
          <w:numId w:val="3"/>
        </w:numPr>
        <w:spacing w:line="240" w:lineRule="auto"/>
        <w:ind w:left="2560" w:hanging="210"/>
        <w:rPr>
          <w:vanish/>
        </w:rPr>
      </w:pPr>
      <w:r>
        <w:rPr>
          <w:vanish/>
        </w:rPr>
        <w:t>Data scraping from several sources</w:t>
      </w:r>
    </w:p>
    <w:p w14:paraId="271C98FE" w14:textId="77777777" w:rsidR="00C04927" w:rsidRDefault="00000000" w:rsidP="00591F7E">
      <w:pPr>
        <w:pStyle w:val="ulli"/>
        <w:numPr>
          <w:ilvl w:val="0"/>
          <w:numId w:val="3"/>
        </w:numPr>
        <w:spacing w:line="240" w:lineRule="auto"/>
        <w:ind w:left="2560" w:hanging="210"/>
        <w:rPr>
          <w:vanish/>
        </w:rPr>
      </w:pPr>
      <w:r>
        <w:rPr>
          <w:vanish/>
        </w:rPr>
        <w:t>Microsoft Office</w:t>
      </w:r>
    </w:p>
    <w:p w14:paraId="0F262291" w14:textId="77777777" w:rsidR="00C04927" w:rsidRDefault="00000000" w:rsidP="00591F7E">
      <w:pPr>
        <w:pStyle w:val="ulli"/>
        <w:numPr>
          <w:ilvl w:val="0"/>
          <w:numId w:val="4"/>
        </w:numPr>
        <w:spacing w:line="240" w:lineRule="auto"/>
        <w:ind w:left="2560" w:hanging="210"/>
        <w:rPr>
          <w:vanish/>
        </w:rPr>
      </w:pPr>
      <w:r>
        <w:rPr>
          <w:vanish/>
        </w:rPr>
        <w:t>Adobe Creative Suite</w:t>
      </w:r>
    </w:p>
    <w:p w14:paraId="4508C36E" w14:textId="77777777" w:rsidR="00C04927" w:rsidRDefault="00000000" w:rsidP="00591F7E">
      <w:pPr>
        <w:pStyle w:val="ulli"/>
        <w:numPr>
          <w:ilvl w:val="0"/>
          <w:numId w:val="4"/>
        </w:numPr>
        <w:spacing w:line="240" w:lineRule="auto"/>
        <w:ind w:left="2560" w:hanging="210"/>
        <w:rPr>
          <w:vanish/>
        </w:rPr>
      </w:pPr>
      <w:r>
        <w:rPr>
          <w:vanish/>
        </w:rPr>
        <w:t>Video Editing</w:t>
      </w:r>
    </w:p>
    <w:p w14:paraId="7C3E39FC" w14:textId="77777777" w:rsidR="00C04927" w:rsidRDefault="00000000" w:rsidP="00591F7E">
      <w:pPr>
        <w:pStyle w:val="ulli"/>
        <w:numPr>
          <w:ilvl w:val="0"/>
          <w:numId w:val="4"/>
        </w:numPr>
        <w:spacing w:line="240" w:lineRule="auto"/>
        <w:ind w:left="2560" w:hanging="210"/>
        <w:rPr>
          <w:vanish/>
        </w:rPr>
      </w:pPr>
      <w:r>
        <w:rPr>
          <w:vanish/>
        </w:rPr>
        <w:t>Customer Service and Communication</w:t>
      </w:r>
    </w:p>
    <w:p w14:paraId="7A436F61" w14:textId="07963DAB" w:rsidR="00C04927" w:rsidRPr="001142A0" w:rsidRDefault="00000000" w:rsidP="00F468EE">
      <w:pPr>
        <w:pStyle w:val="divdocumentdivsectiontitle"/>
        <w:pBdr>
          <w:bottom w:val="single" w:sz="4" w:space="1" w:color="auto"/>
          <w:right w:val="none" w:sz="0" w:space="0" w:color="auto"/>
        </w:pBdr>
        <w:tabs>
          <w:tab w:val="center" w:pos="10560"/>
        </w:tabs>
        <w:spacing w:before="280" w:after="140" w:line="240" w:lineRule="auto"/>
        <w:ind w:right="200"/>
        <w:rPr>
          <w:color w:val="4F6228" w:themeColor="accent3" w:themeShade="80"/>
          <w:u w:val="single"/>
        </w:rPr>
      </w:pPr>
      <w:r w:rsidRPr="001142A0">
        <w:rPr>
          <w:b/>
          <w:bCs/>
          <w:smallCaps/>
          <w:color w:val="4F6228" w:themeColor="accent3" w:themeShade="80"/>
        </w:rPr>
        <w:t>Work History</w:t>
      </w:r>
    </w:p>
    <w:p w14:paraId="079CBCEF" w14:textId="5087E81C" w:rsidR="00BE7F17" w:rsidRDefault="004C742B" w:rsidP="00BE7F17">
      <w:pPr>
        <w:pStyle w:val="spandateswrapperParagraph"/>
        <w:spacing w:line="240" w:lineRule="auto"/>
        <w:textAlignment w:val="auto"/>
        <w:rPr>
          <w:rStyle w:val="singlecolumnspanpaddedlinenth-child1"/>
          <w:color w:val="222222"/>
        </w:rPr>
      </w:pPr>
      <w:r>
        <w:rPr>
          <w:rStyle w:val="spanjobtitle"/>
          <w:color w:val="222222"/>
        </w:rPr>
        <w:t xml:space="preserve">Audio Visual Technician      </w:t>
      </w:r>
      <w:r w:rsidR="00BE7F17">
        <w:rPr>
          <w:rStyle w:val="spanjobtitle"/>
          <w:color w:val="222222"/>
        </w:rPr>
        <w:tab/>
      </w:r>
      <w:r w:rsidR="00BE7F17">
        <w:rPr>
          <w:rStyle w:val="spanjobtitle"/>
          <w:color w:val="222222"/>
        </w:rPr>
        <w:tab/>
      </w:r>
      <w:r w:rsidR="00BE7F17">
        <w:rPr>
          <w:rStyle w:val="singlecolumnspanpaddedlinenth-child1"/>
          <w:color w:val="222222"/>
        </w:rPr>
        <w:t xml:space="preserve">   </w:t>
      </w:r>
      <w:r w:rsidR="00BE7F17">
        <w:rPr>
          <w:rStyle w:val="singlecolumnspanpaddedlinenth-child1"/>
          <w:color w:val="222222"/>
        </w:rPr>
        <w:tab/>
      </w:r>
      <w:r w:rsidR="00BE7F17">
        <w:rPr>
          <w:rStyle w:val="singlecolumnspanpaddedlinenth-child1"/>
          <w:color w:val="222222"/>
        </w:rPr>
        <w:tab/>
      </w:r>
      <w:r w:rsidR="00BE7F17">
        <w:rPr>
          <w:rStyle w:val="singlecolumnspanpaddedlinenth-child1"/>
          <w:color w:val="222222"/>
        </w:rPr>
        <w:tab/>
      </w:r>
      <w:r w:rsidR="00BE7F17">
        <w:rPr>
          <w:rStyle w:val="singlecolumnspanpaddedlinenth-child1"/>
          <w:color w:val="222222"/>
        </w:rPr>
        <w:tab/>
      </w:r>
      <w:r w:rsidR="00BE7F17">
        <w:rPr>
          <w:rStyle w:val="singlecolumnspanpaddedlinenth-child1"/>
          <w:color w:val="222222"/>
        </w:rPr>
        <w:tab/>
      </w:r>
      <w:r w:rsidR="000C7F7F">
        <w:rPr>
          <w:rStyle w:val="singlecolumnspanpaddedlinenth-child1"/>
          <w:color w:val="222222"/>
        </w:rPr>
        <w:t xml:space="preserve">             </w:t>
      </w:r>
      <w:r w:rsidR="000C7F7F">
        <w:rPr>
          <w:rStyle w:val="span"/>
        </w:rPr>
        <w:t>03/2023 to Present</w:t>
      </w:r>
    </w:p>
    <w:p w14:paraId="2308D1E0" w14:textId="60F53154" w:rsidR="00BE7F17" w:rsidRPr="004026A1" w:rsidRDefault="00BE7F17" w:rsidP="00BE7F17">
      <w:pPr>
        <w:pStyle w:val="spandateswrapperParagraph"/>
        <w:spacing w:line="240" w:lineRule="auto"/>
        <w:textAlignment w:val="auto"/>
        <w:rPr>
          <w:rStyle w:val="divdocumentsinglecolumnCharacter"/>
          <w:i/>
          <w:iCs/>
          <w:color w:val="222222"/>
        </w:rPr>
      </w:pPr>
      <w:r w:rsidRPr="004026A1">
        <w:rPr>
          <w:rStyle w:val="spancompanyname"/>
          <w:b w:val="0"/>
          <w:bCs w:val="0"/>
          <w:i/>
          <w:iCs/>
          <w:color w:val="222222"/>
        </w:rPr>
        <w:t>UCL Digital Learning Tech – University of Utah</w:t>
      </w:r>
      <w:r w:rsidRPr="004026A1">
        <w:rPr>
          <w:rStyle w:val="divdocumentsinglecolumnCharacter"/>
          <w:i/>
          <w:iCs/>
          <w:color w:val="222222"/>
        </w:rPr>
        <w:t xml:space="preserve"> </w:t>
      </w:r>
    </w:p>
    <w:p w14:paraId="246848EE" w14:textId="4E6BDB4C" w:rsidR="00BE7F17" w:rsidRDefault="00734EE9" w:rsidP="00BE7F17">
      <w:pPr>
        <w:pStyle w:val="spandateswrapperParagraph"/>
        <w:spacing w:line="240" w:lineRule="auto"/>
        <w:textAlignment w:val="auto"/>
        <w:rPr>
          <w:rStyle w:val="span"/>
          <w:color w:val="222222"/>
        </w:rPr>
      </w:pPr>
      <w:r>
        <w:rPr>
          <w:rStyle w:val="span"/>
          <w:color w:val="222222"/>
        </w:rPr>
        <w:t xml:space="preserve">Helping in </w:t>
      </w:r>
      <w:r w:rsidR="000C7F7F">
        <w:rPr>
          <w:rStyle w:val="span"/>
          <w:color w:val="222222"/>
        </w:rPr>
        <w:t xml:space="preserve">AV setup, </w:t>
      </w:r>
      <w:r>
        <w:rPr>
          <w:rStyle w:val="span"/>
          <w:color w:val="222222"/>
        </w:rPr>
        <w:t xml:space="preserve">video conferencing, </w:t>
      </w:r>
      <w:r w:rsidR="000C7F7F">
        <w:rPr>
          <w:rStyle w:val="span"/>
          <w:color w:val="222222"/>
        </w:rPr>
        <w:t xml:space="preserve">troubleshooting, equipment repair, </w:t>
      </w:r>
      <w:r>
        <w:rPr>
          <w:rStyle w:val="span"/>
          <w:color w:val="222222"/>
        </w:rPr>
        <w:t xml:space="preserve">and </w:t>
      </w:r>
      <w:r w:rsidR="000C7F7F">
        <w:rPr>
          <w:rStyle w:val="span"/>
          <w:color w:val="222222"/>
        </w:rPr>
        <w:t>technical support</w:t>
      </w:r>
    </w:p>
    <w:p w14:paraId="51DC79EE" w14:textId="77777777" w:rsidR="00BE7F17" w:rsidRDefault="00BE7F17" w:rsidP="00E7619B">
      <w:pPr>
        <w:pStyle w:val="spandateswrapperParagraph"/>
        <w:spacing w:line="240" w:lineRule="auto"/>
        <w:textAlignment w:val="auto"/>
        <w:rPr>
          <w:rStyle w:val="spanjobtitle"/>
          <w:color w:val="222222"/>
        </w:rPr>
      </w:pPr>
    </w:p>
    <w:p w14:paraId="174ABE3C" w14:textId="11FDD4E1" w:rsidR="00E7619B" w:rsidRDefault="00E7619B" w:rsidP="00E7619B">
      <w:pPr>
        <w:pStyle w:val="spandateswrapperParagraph"/>
        <w:spacing w:line="240" w:lineRule="auto"/>
        <w:textAlignment w:val="auto"/>
        <w:rPr>
          <w:rStyle w:val="singlecolumnspanpaddedlinenth-child1"/>
          <w:color w:val="222222"/>
        </w:rPr>
      </w:pPr>
      <w:r>
        <w:rPr>
          <w:rStyle w:val="spanjobtitle"/>
          <w:color w:val="222222"/>
        </w:rPr>
        <w:t>Customer Service Representative</w:t>
      </w:r>
      <w:r>
        <w:rPr>
          <w:rStyle w:val="singlecolumnspanpaddedlinenth-child1"/>
          <w:color w:val="222222"/>
        </w:rPr>
        <w:t xml:space="preserve">   </w:t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pan"/>
        </w:rPr>
        <w:t>06/2021</w:t>
      </w:r>
      <w:r>
        <w:rPr>
          <w:rStyle w:val="spandateswrapper"/>
        </w:rPr>
        <w:t xml:space="preserve"> </w:t>
      </w:r>
      <w:r>
        <w:rPr>
          <w:rStyle w:val="span"/>
        </w:rPr>
        <w:t>to 06/2022</w:t>
      </w:r>
    </w:p>
    <w:p w14:paraId="1B14DE75" w14:textId="77777777" w:rsidR="00E7619B" w:rsidRPr="004026A1" w:rsidRDefault="00E7619B" w:rsidP="00E7619B">
      <w:pPr>
        <w:pStyle w:val="spandateswrapperParagraph"/>
        <w:spacing w:line="240" w:lineRule="auto"/>
        <w:textAlignment w:val="auto"/>
        <w:rPr>
          <w:rStyle w:val="divdocumentsinglecolumnCharacter"/>
          <w:i/>
          <w:iCs/>
          <w:color w:val="222222"/>
        </w:rPr>
      </w:pPr>
      <w:r w:rsidRPr="004026A1">
        <w:rPr>
          <w:rStyle w:val="spancompanyname"/>
          <w:b w:val="0"/>
          <w:bCs w:val="0"/>
          <w:i/>
          <w:iCs/>
          <w:color w:val="222222"/>
        </w:rPr>
        <w:t>Cottonwood Heights Recreation Center</w:t>
      </w:r>
      <w:r w:rsidRPr="004026A1">
        <w:rPr>
          <w:rStyle w:val="span"/>
          <w:i/>
          <w:iCs/>
          <w:color w:val="222222"/>
        </w:rPr>
        <w:t xml:space="preserve"> – Cottonwood Heights, UT</w:t>
      </w:r>
      <w:r w:rsidRPr="004026A1">
        <w:rPr>
          <w:rStyle w:val="divdocumentsinglecolumnCharacter"/>
          <w:i/>
          <w:iCs/>
          <w:color w:val="222222"/>
        </w:rPr>
        <w:t xml:space="preserve"> </w:t>
      </w:r>
    </w:p>
    <w:p w14:paraId="54891C17" w14:textId="6A4032BC" w:rsidR="00E7619B" w:rsidRDefault="00E7619B" w:rsidP="00E7619B">
      <w:pPr>
        <w:pStyle w:val="spandateswrapperParagraph"/>
        <w:spacing w:line="240" w:lineRule="auto"/>
        <w:textAlignment w:val="auto"/>
        <w:rPr>
          <w:rStyle w:val="span"/>
          <w:color w:val="222222"/>
        </w:rPr>
      </w:pPr>
      <w:r>
        <w:rPr>
          <w:rStyle w:val="span"/>
          <w:color w:val="222222"/>
        </w:rPr>
        <w:t>Sold memberships, entered data, summarized amenities to patrons, and provided a range of customer support</w:t>
      </w:r>
    </w:p>
    <w:p w14:paraId="28915CDF" w14:textId="77777777" w:rsidR="00C04927" w:rsidRPr="001142A0" w:rsidRDefault="00C04927" w:rsidP="00591F7E">
      <w:pPr>
        <w:spacing w:line="240" w:lineRule="auto"/>
        <w:rPr>
          <w:vanish/>
          <w:color w:val="4F6228" w:themeColor="accent3" w:themeShade="80"/>
        </w:rPr>
      </w:pPr>
    </w:p>
    <w:p w14:paraId="563AA5DA" w14:textId="3A6FF705" w:rsidR="00C04927" w:rsidRDefault="00000000" w:rsidP="00F468EE">
      <w:pPr>
        <w:pStyle w:val="divdocumentdivsectiontitle"/>
        <w:pBdr>
          <w:bottom w:val="single" w:sz="4" w:space="1" w:color="auto"/>
          <w:right w:val="none" w:sz="0" w:space="0" w:color="auto"/>
        </w:pBdr>
        <w:tabs>
          <w:tab w:val="center" w:pos="10560"/>
        </w:tabs>
        <w:spacing w:before="280" w:after="140" w:line="240" w:lineRule="auto"/>
        <w:ind w:right="200"/>
        <w:rPr>
          <w:u w:val="single"/>
        </w:rPr>
      </w:pPr>
      <w:r w:rsidRPr="001142A0">
        <w:rPr>
          <w:b/>
          <w:bCs/>
          <w:smallCaps/>
          <w:color w:val="4F6228" w:themeColor="accent3" w:themeShade="80"/>
        </w:rPr>
        <w:t xml:space="preserve">Education  </w:t>
      </w:r>
      <w:r>
        <w:rPr>
          <w:b/>
          <w:bCs/>
          <w:smallCaps/>
        </w:rPr>
        <w:t xml:space="preserve"> </w:t>
      </w:r>
      <w:r>
        <w:rPr>
          <w:u w:val="single"/>
        </w:rPr>
        <w:t xml:space="preserve"> </w:t>
      </w:r>
    </w:p>
    <w:p w14:paraId="4133C024" w14:textId="1F54B702" w:rsidR="00397EBF" w:rsidRDefault="00041B83" w:rsidP="00397EBF">
      <w:pPr>
        <w:pStyle w:val="spandateswrapperParagraph"/>
        <w:spacing w:line="240" w:lineRule="auto"/>
        <w:textAlignment w:val="auto"/>
        <w:rPr>
          <w:rStyle w:val="span"/>
        </w:rPr>
      </w:pPr>
      <w:r>
        <w:rPr>
          <w:rStyle w:val="spandegree"/>
          <w:color w:val="222222"/>
        </w:rPr>
        <w:t xml:space="preserve">Honors </w:t>
      </w:r>
      <w:r w:rsidR="00397EBF">
        <w:rPr>
          <w:rStyle w:val="spandegree"/>
          <w:color w:val="222222"/>
        </w:rPr>
        <w:t>Bachelor of Scienc</w:t>
      </w:r>
      <w:r w:rsidR="00FC0B72">
        <w:rPr>
          <w:rStyle w:val="spandegree"/>
          <w:color w:val="222222"/>
        </w:rPr>
        <w:t xml:space="preserve">e: </w:t>
      </w:r>
      <w:r w:rsidR="00397EBF">
        <w:rPr>
          <w:rStyle w:val="spanprogramline"/>
          <w:color w:val="222222"/>
        </w:rPr>
        <w:t>Data Science</w:t>
      </w:r>
      <w:r w:rsidR="00397EBF">
        <w:rPr>
          <w:rStyle w:val="singlecolumnspanpaddedlinenth-child1"/>
          <w:color w:val="222222"/>
        </w:rPr>
        <w:t xml:space="preserve"> </w:t>
      </w:r>
      <w:r w:rsidR="00397EBF">
        <w:rPr>
          <w:rStyle w:val="singlecolumnspanpaddedlinenth-child1"/>
          <w:color w:val="222222"/>
        </w:rPr>
        <w:tab/>
      </w:r>
      <w:r w:rsidR="00397EBF">
        <w:rPr>
          <w:rStyle w:val="singlecolumnspanpaddedlinenth-child1"/>
          <w:color w:val="222222"/>
        </w:rPr>
        <w:tab/>
      </w:r>
      <w:r w:rsidR="00397EBF">
        <w:rPr>
          <w:rStyle w:val="singlecolumnspanpaddedlinenth-child1"/>
          <w:color w:val="222222"/>
        </w:rPr>
        <w:tab/>
      </w:r>
      <w:r w:rsidR="00397EBF">
        <w:rPr>
          <w:rStyle w:val="singlecolumnspanpaddedlinenth-child1"/>
          <w:color w:val="222222"/>
        </w:rPr>
        <w:tab/>
      </w:r>
      <w:r w:rsidR="00397EBF">
        <w:rPr>
          <w:rStyle w:val="singlecolumnspanpaddedlinenth-child1"/>
          <w:color w:val="222222"/>
        </w:rPr>
        <w:tab/>
      </w:r>
      <w:r w:rsidR="00397EBF"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 xml:space="preserve">   </w:t>
      </w:r>
      <w:r w:rsidR="00397EBF">
        <w:rPr>
          <w:rStyle w:val="singlecolumnspanpaddedlinenth-child1"/>
          <w:color w:val="222222"/>
        </w:rPr>
        <w:t>Expected 05/2024</w:t>
      </w:r>
    </w:p>
    <w:p w14:paraId="05D4BD2C" w14:textId="42E96D49" w:rsidR="00041B83" w:rsidRPr="004026A1" w:rsidRDefault="00397EBF" w:rsidP="00041B83">
      <w:pPr>
        <w:pStyle w:val="spanpaddedline"/>
        <w:spacing w:line="240" w:lineRule="auto"/>
        <w:rPr>
          <w:rStyle w:val="Strong1"/>
          <w:i/>
          <w:iCs/>
          <w:color w:val="222222"/>
        </w:rPr>
      </w:pPr>
      <w:r w:rsidRPr="004026A1">
        <w:rPr>
          <w:rStyle w:val="spancompanyname"/>
          <w:b w:val="0"/>
          <w:bCs w:val="0"/>
          <w:i/>
          <w:iCs/>
          <w:color w:val="222222"/>
        </w:rPr>
        <w:t>University of Utah</w:t>
      </w:r>
      <w:r w:rsidRPr="004026A1">
        <w:rPr>
          <w:rStyle w:val="span"/>
          <w:i/>
          <w:iCs/>
          <w:color w:val="222222"/>
        </w:rPr>
        <w:t xml:space="preserve"> </w:t>
      </w:r>
      <w:r w:rsidR="00041B83" w:rsidRPr="004026A1">
        <w:rPr>
          <w:rStyle w:val="span"/>
          <w:i/>
          <w:iCs/>
          <w:color w:val="222222"/>
        </w:rPr>
        <w:t xml:space="preserve">Honors College – </w:t>
      </w:r>
      <w:r w:rsidRPr="004026A1">
        <w:rPr>
          <w:rStyle w:val="span"/>
          <w:i/>
          <w:iCs/>
          <w:color w:val="222222"/>
        </w:rPr>
        <w:t>Salt Lake City, UT</w:t>
      </w:r>
    </w:p>
    <w:p w14:paraId="5B2E2290" w14:textId="43F417FD" w:rsidR="00F14F8B" w:rsidRPr="00F14F8B" w:rsidRDefault="00F14F8B" w:rsidP="00F14F8B">
      <w:pPr>
        <w:pStyle w:val="ulli"/>
        <w:numPr>
          <w:ilvl w:val="0"/>
          <w:numId w:val="12"/>
        </w:numPr>
        <w:spacing w:line="240" w:lineRule="auto"/>
        <w:rPr>
          <w:rStyle w:val="span"/>
          <w:color w:val="222222"/>
        </w:rPr>
      </w:pPr>
      <w:r>
        <w:rPr>
          <w:rStyle w:val="span"/>
          <w:color w:val="222222"/>
        </w:rPr>
        <w:t>Interests in Machine Learning, Environmental Studies, Big Data</w:t>
      </w:r>
    </w:p>
    <w:p w14:paraId="53890355" w14:textId="336595BC" w:rsidR="00397EBF" w:rsidRPr="00397EBF" w:rsidRDefault="00BE7F17" w:rsidP="00E555E2">
      <w:pPr>
        <w:pStyle w:val="ulli"/>
        <w:numPr>
          <w:ilvl w:val="0"/>
          <w:numId w:val="12"/>
        </w:numPr>
        <w:spacing w:line="240" w:lineRule="auto"/>
        <w:rPr>
          <w:rStyle w:val="span"/>
          <w:color w:val="222222"/>
        </w:rPr>
      </w:pPr>
      <w:r>
        <w:rPr>
          <w:rStyle w:val="span"/>
          <w:color w:val="222222"/>
        </w:rPr>
        <w:t xml:space="preserve">Coursework in </w:t>
      </w:r>
      <w:r w:rsidR="00397EBF">
        <w:rPr>
          <w:rStyle w:val="span"/>
          <w:color w:val="222222"/>
        </w:rPr>
        <w:t>Software, Stats, Math</w:t>
      </w:r>
      <w:r w:rsidR="00574D29">
        <w:rPr>
          <w:rStyle w:val="span"/>
          <w:color w:val="222222"/>
        </w:rPr>
        <w:t>, Ecology, Epidemiology</w:t>
      </w:r>
    </w:p>
    <w:p w14:paraId="4F3E9F9C" w14:textId="10127472" w:rsidR="00397EBF" w:rsidRDefault="00397EBF" w:rsidP="00E555E2">
      <w:pPr>
        <w:pStyle w:val="ulli"/>
        <w:numPr>
          <w:ilvl w:val="0"/>
          <w:numId w:val="12"/>
        </w:numPr>
        <w:spacing w:line="240" w:lineRule="auto"/>
        <w:rPr>
          <w:rStyle w:val="span"/>
          <w:color w:val="222222"/>
        </w:rPr>
      </w:pPr>
      <w:r>
        <w:rPr>
          <w:rStyle w:val="span"/>
          <w:color w:val="222222"/>
        </w:rPr>
        <w:t xml:space="preserve">Completed </w:t>
      </w:r>
      <w:r w:rsidR="00734EE9">
        <w:rPr>
          <w:rStyle w:val="span"/>
          <w:color w:val="222222"/>
        </w:rPr>
        <w:t>several</w:t>
      </w:r>
      <w:r>
        <w:rPr>
          <w:rStyle w:val="span"/>
          <w:color w:val="222222"/>
        </w:rPr>
        <w:t xml:space="preserve"> software and data analysis projects</w:t>
      </w:r>
    </w:p>
    <w:p w14:paraId="2DB5FF68" w14:textId="77777777" w:rsidR="00397EBF" w:rsidRDefault="00397EBF" w:rsidP="00397EBF">
      <w:pPr>
        <w:pStyle w:val="ulli"/>
        <w:spacing w:line="240" w:lineRule="auto"/>
        <w:ind w:left="460"/>
        <w:rPr>
          <w:rStyle w:val="span"/>
          <w:color w:val="222222"/>
        </w:rPr>
      </w:pPr>
    </w:p>
    <w:p w14:paraId="20A867A0" w14:textId="643585A8" w:rsidR="00397EBF" w:rsidRDefault="00397EBF" w:rsidP="00397EBF">
      <w:pPr>
        <w:pStyle w:val="spandateswrapperParagraph"/>
        <w:spacing w:line="240" w:lineRule="auto"/>
        <w:textAlignment w:val="auto"/>
        <w:rPr>
          <w:rStyle w:val="span"/>
        </w:rPr>
      </w:pPr>
      <w:r>
        <w:rPr>
          <w:rStyle w:val="spandegree"/>
          <w:color w:val="222222"/>
        </w:rPr>
        <w:t>High School Honors Diploma</w:t>
      </w:r>
      <w:r>
        <w:rPr>
          <w:rStyle w:val="singlecolumnspanpaddedlinenth-child1"/>
          <w:color w:val="222222"/>
        </w:rPr>
        <w:t xml:space="preserve"> </w:t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  <w:t xml:space="preserve">   </w:t>
      </w:r>
      <w:r>
        <w:rPr>
          <w:rStyle w:val="singlecolumnspanpaddedlinenth-child1"/>
          <w:color w:val="222222"/>
        </w:rPr>
        <w:tab/>
        <w:t xml:space="preserve">      </w:t>
      </w:r>
      <w:r>
        <w:rPr>
          <w:rStyle w:val="span"/>
        </w:rPr>
        <w:t>06/2020</w:t>
      </w:r>
    </w:p>
    <w:p w14:paraId="756EC8CB" w14:textId="2DAC5451" w:rsidR="00397EBF" w:rsidRPr="004026A1" w:rsidRDefault="00397EBF" w:rsidP="00397EBF">
      <w:pPr>
        <w:pStyle w:val="spanpaddedline"/>
        <w:spacing w:line="240" w:lineRule="auto"/>
        <w:rPr>
          <w:rStyle w:val="divdocumentsinglecolumnCharacter"/>
          <w:i/>
          <w:iCs/>
          <w:color w:val="222222"/>
        </w:rPr>
      </w:pPr>
      <w:r w:rsidRPr="004026A1">
        <w:rPr>
          <w:rStyle w:val="spancompanyname"/>
          <w:b w:val="0"/>
          <w:bCs w:val="0"/>
          <w:i/>
          <w:iCs/>
          <w:color w:val="222222"/>
        </w:rPr>
        <w:t>Hillcrest High School</w:t>
      </w:r>
      <w:r w:rsidRPr="004026A1">
        <w:rPr>
          <w:rStyle w:val="span"/>
          <w:i/>
          <w:iCs/>
          <w:color w:val="222222"/>
        </w:rPr>
        <w:t xml:space="preserve"> </w:t>
      </w:r>
      <w:r w:rsidR="00FC0B72" w:rsidRPr="004026A1">
        <w:rPr>
          <w:rStyle w:val="span"/>
          <w:i/>
          <w:iCs/>
          <w:color w:val="222222"/>
        </w:rPr>
        <w:t>–</w:t>
      </w:r>
      <w:r w:rsidRPr="004026A1">
        <w:rPr>
          <w:rStyle w:val="span"/>
          <w:i/>
          <w:iCs/>
          <w:color w:val="222222"/>
        </w:rPr>
        <w:t xml:space="preserve"> Midvale, UT</w:t>
      </w:r>
    </w:p>
    <w:p w14:paraId="09B5C941" w14:textId="2D2F283A" w:rsidR="00397EBF" w:rsidRDefault="00397EBF" w:rsidP="00E555E2">
      <w:pPr>
        <w:pStyle w:val="ulli"/>
        <w:numPr>
          <w:ilvl w:val="0"/>
          <w:numId w:val="11"/>
        </w:numPr>
        <w:spacing w:line="240" w:lineRule="auto"/>
        <w:rPr>
          <w:rStyle w:val="span"/>
          <w:color w:val="222222"/>
        </w:rPr>
      </w:pPr>
      <w:r>
        <w:rPr>
          <w:rStyle w:val="span"/>
          <w:color w:val="222222"/>
        </w:rPr>
        <w:t>32 ACT</w:t>
      </w:r>
    </w:p>
    <w:p w14:paraId="02DB1B32" w14:textId="77777777" w:rsidR="00C04927" w:rsidRPr="001142A0" w:rsidRDefault="00C04927" w:rsidP="00591F7E">
      <w:pPr>
        <w:spacing w:line="240" w:lineRule="auto"/>
        <w:rPr>
          <w:vanish/>
          <w:color w:val="4F6228" w:themeColor="accent3" w:themeShade="80"/>
        </w:rPr>
      </w:pPr>
    </w:p>
    <w:p w14:paraId="6E97ED06" w14:textId="01D19D29" w:rsidR="00F468EE" w:rsidRPr="001142A0" w:rsidRDefault="005E7872" w:rsidP="00F468EE">
      <w:pPr>
        <w:pStyle w:val="divdocumentdivsectiontitle"/>
        <w:pBdr>
          <w:bottom w:val="single" w:sz="4" w:space="1" w:color="auto"/>
          <w:right w:val="none" w:sz="0" w:space="0" w:color="auto"/>
        </w:pBdr>
        <w:tabs>
          <w:tab w:val="center" w:pos="10560"/>
        </w:tabs>
        <w:spacing w:before="280" w:after="140" w:line="240" w:lineRule="auto"/>
        <w:ind w:right="200"/>
        <w:rPr>
          <w:b/>
          <w:bCs/>
          <w:smallCaps/>
          <w:color w:val="4F6228" w:themeColor="accent3" w:themeShade="80"/>
        </w:rPr>
      </w:pPr>
      <w:r>
        <w:rPr>
          <w:b/>
          <w:bCs/>
          <w:smallCaps/>
          <w:color w:val="4F6228" w:themeColor="accent3" w:themeShade="80"/>
        </w:rPr>
        <w:t>A</w:t>
      </w:r>
      <w:r w:rsidR="00F468EE" w:rsidRPr="001142A0">
        <w:rPr>
          <w:b/>
          <w:bCs/>
          <w:smallCaps/>
          <w:color w:val="4F6228" w:themeColor="accent3" w:themeShade="80"/>
        </w:rPr>
        <w:t>wards</w:t>
      </w:r>
    </w:p>
    <w:p w14:paraId="5A510C45" w14:textId="77777777" w:rsidR="00574D29" w:rsidRDefault="00574D29" w:rsidP="00574D29">
      <w:pPr>
        <w:pStyle w:val="spanpaddedline"/>
        <w:spacing w:line="240" w:lineRule="auto"/>
        <w:rPr>
          <w:rStyle w:val="divdocumentsinglecolumnCharacter"/>
          <w:color w:val="222222"/>
        </w:rPr>
      </w:pPr>
      <w:r>
        <w:rPr>
          <w:rStyle w:val="spancompanyname"/>
          <w:color w:val="222222"/>
        </w:rPr>
        <w:t>Juror’s Choice Award</w:t>
      </w:r>
      <w:r>
        <w:rPr>
          <w:rStyle w:val="span"/>
          <w:color w:val="222222"/>
        </w:rPr>
        <w:t xml:space="preserve"> – </w:t>
      </w:r>
      <w:r w:rsidRPr="004026A1">
        <w:rPr>
          <w:rStyle w:val="span"/>
          <w:i/>
          <w:iCs/>
          <w:color w:val="222222"/>
        </w:rPr>
        <w:t>48</w:t>
      </w:r>
      <w:r w:rsidRPr="004026A1">
        <w:rPr>
          <w:rStyle w:val="span"/>
          <w:i/>
          <w:iCs/>
          <w:color w:val="222222"/>
          <w:vertAlign w:val="superscript"/>
        </w:rPr>
        <w:t>th</w:t>
      </w:r>
      <w:r w:rsidRPr="004026A1">
        <w:rPr>
          <w:rStyle w:val="span"/>
          <w:i/>
          <w:iCs/>
          <w:color w:val="222222"/>
        </w:rPr>
        <w:t xml:space="preserve"> Utah State High School Art Show</w:t>
      </w:r>
      <w:r>
        <w:rPr>
          <w:rStyle w:val="span"/>
          <w:color w:val="222222"/>
        </w:rPr>
        <w:tab/>
      </w:r>
      <w:r>
        <w:rPr>
          <w:rStyle w:val="span"/>
          <w:color w:val="222222"/>
        </w:rPr>
        <w:tab/>
      </w:r>
      <w:r>
        <w:rPr>
          <w:rStyle w:val="span"/>
          <w:color w:val="222222"/>
        </w:rPr>
        <w:tab/>
      </w:r>
      <w:r>
        <w:rPr>
          <w:rStyle w:val="span"/>
          <w:color w:val="222222"/>
        </w:rPr>
        <w:tab/>
      </w:r>
      <w:r>
        <w:rPr>
          <w:rStyle w:val="span"/>
          <w:color w:val="222222"/>
        </w:rPr>
        <w:tab/>
        <w:t xml:space="preserve">      02/2020</w:t>
      </w:r>
    </w:p>
    <w:p w14:paraId="72509944" w14:textId="77777777" w:rsidR="00574D29" w:rsidRDefault="00574D29" w:rsidP="00574D29">
      <w:pPr>
        <w:pStyle w:val="ulli"/>
        <w:numPr>
          <w:ilvl w:val="0"/>
          <w:numId w:val="6"/>
        </w:numPr>
        <w:spacing w:line="240" w:lineRule="auto"/>
        <w:rPr>
          <w:rStyle w:val="span"/>
          <w:color w:val="222222"/>
        </w:rPr>
      </w:pPr>
      <w:r>
        <w:rPr>
          <w:rStyle w:val="span"/>
          <w:color w:val="222222"/>
        </w:rPr>
        <w:t>Eight Selected out of 2000 entries, awarded Masters Academy of Art Scholarship</w:t>
      </w:r>
    </w:p>
    <w:p w14:paraId="0B5F190F" w14:textId="77777777" w:rsidR="00574D29" w:rsidRDefault="00574D29" w:rsidP="00FC0B72">
      <w:pPr>
        <w:pStyle w:val="ulli"/>
        <w:spacing w:line="240" w:lineRule="auto"/>
        <w:rPr>
          <w:b/>
          <w:bCs/>
        </w:rPr>
      </w:pPr>
    </w:p>
    <w:p w14:paraId="32203F61" w14:textId="29DA2B9F" w:rsidR="00FC0B72" w:rsidRDefault="00FC0B72" w:rsidP="00FC0B72">
      <w:pPr>
        <w:pStyle w:val="ulli"/>
        <w:spacing w:line="240" w:lineRule="auto"/>
        <w:rPr>
          <w:rStyle w:val="span"/>
        </w:rPr>
      </w:pPr>
      <w:r w:rsidRPr="00F468EE">
        <w:rPr>
          <w:b/>
          <w:bCs/>
        </w:rPr>
        <w:t>Eagle Scout Award</w:t>
      </w:r>
      <w:r>
        <w:rPr>
          <w:b/>
          <w:bCs/>
        </w:rPr>
        <w:t xml:space="preserve"> </w:t>
      </w:r>
      <w:r>
        <w:t xml:space="preserve">– </w:t>
      </w:r>
      <w:r w:rsidRPr="004026A1">
        <w:rPr>
          <w:i/>
          <w:iCs/>
        </w:rPr>
        <w:t>Boy Scouts of America</w:t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</w:r>
      <w:r>
        <w:rPr>
          <w:rStyle w:val="singlecolumnspanpaddedlinenth-child1"/>
          <w:color w:val="222222"/>
        </w:rPr>
        <w:tab/>
        <w:t xml:space="preserve">                  </w:t>
      </w:r>
      <w:r>
        <w:rPr>
          <w:rStyle w:val="span"/>
        </w:rPr>
        <w:t>10/2019</w:t>
      </w:r>
    </w:p>
    <w:p w14:paraId="7EA59056" w14:textId="04E12522" w:rsidR="00FC0B72" w:rsidRDefault="00734EE9" w:rsidP="00FC0B72">
      <w:pPr>
        <w:pStyle w:val="ulli"/>
        <w:numPr>
          <w:ilvl w:val="0"/>
          <w:numId w:val="10"/>
        </w:numPr>
        <w:spacing w:line="240" w:lineRule="auto"/>
        <w:rPr>
          <w:rStyle w:val="span"/>
        </w:rPr>
      </w:pPr>
      <w:r>
        <w:rPr>
          <w:rStyle w:val="span"/>
        </w:rPr>
        <w:t>Environmental project</w:t>
      </w:r>
      <w:r w:rsidR="005E7872">
        <w:rPr>
          <w:rStyle w:val="span"/>
        </w:rPr>
        <w:t xml:space="preserve"> with Dimple Dell Preservation Community</w:t>
      </w:r>
      <w:r>
        <w:rPr>
          <w:rStyle w:val="span"/>
        </w:rPr>
        <w:t xml:space="preserve">, </w:t>
      </w:r>
      <w:r w:rsidR="005E7872">
        <w:rPr>
          <w:rStyle w:val="span"/>
        </w:rPr>
        <w:t xml:space="preserve">gathered </w:t>
      </w:r>
      <w:r w:rsidR="00FC0B72">
        <w:rPr>
          <w:rStyle w:val="span"/>
        </w:rPr>
        <w:t xml:space="preserve">thirty volunteers </w:t>
      </w:r>
      <w:r w:rsidR="00041B83">
        <w:rPr>
          <w:rStyle w:val="span"/>
        </w:rPr>
        <w:t xml:space="preserve">over </w:t>
      </w:r>
      <w:r w:rsidR="00FC0B72">
        <w:rPr>
          <w:rStyle w:val="span"/>
        </w:rPr>
        <w:t>to restore a historic orchard</w:t>
      </w:r>
      <w:r w:rsidR="00041B83">
        <w:rPr>
          <w:rStyle w:val="span"/>
        </w:rPr>
        <w:t xml:space="preserve"> by clearing invasive grass, supporting trees, providing water, etc.</w:t>
      </w:r>
    </w:p>
    <w:p w14:paraId="53A3C7F7" w14:textId="5999B392" w:rsidR="00FC0B72" w:rsidRPr="001142A0" w:rsidRDefault="005E7872" w:rsidP="00FC0B72">
      <w:pPr>
        <w:pStyle w:val="divdocumentdivsectiontitle"/>
        <w:pBdr>
          <w:bottom w:val="single" w:sz="4" w:space="1" w:color="auto"/>
          <w:right w:val="none" w:sz="0" w:space="0" w:color="auto"/>
        </w:pBdr>
        <w:tabs>
          <w:tab w:val="center" w:pos="10560"/>
        </w:tabs>
        <w:spacing w:before="280" w:after="140" w:line="240" w:lineRule="auto"/>
        <w:ind w:right="200"/>
        <w:rPr>
          <w:b/>
          <w:bCs/>
          <w:smallCaps/>
          <w:color w:val="4F6228" w:themeColor="accent3" w:themeShade="80"/>
        </w:rPr>
      </w:pPr>
      <w:r>
        <w:rPr>
          <w:b/>
          <w:bCs/>
          <w:smallCaps/>
          <w:color w:val="4F6228" w:themeColor="accent3" w:themeShade="80"/>
        </w:rPr>
        <w:t>Service</w:t>
      </w:r>
    </w:p>
    <w:p w14:paraId="7257A47D" w14:textId="0A37F755" w:rsidR="004026A1" w:rsidRDefault="004026A1" w:rsidP="004026A1">
      <w:pPr>
        <w:pStyle w:val="spanpaddedline"/>
        <w:spacing w:line="240" w:lineRule="auto"/>
        <w:rPr>
          <w:rStyle w:val="divdocumentsinglecolumnCharacter"/>
          <w:color w:val="222222"/>
        </w:rPr>
      </w:pPr>
      <w:r>
        <w:rPr>
          <w:rStyle w:val="spancompanyname"/>
          <w:color w:val="222222"/>
        </w:rPr>
        <w:t>PCUSA Volunteer</w:t>
      </w:r>
    </w:p>
    <w:p w14:paraId="0129C58F" w14:textId="56AACA5D" w:rsidR="00FC0B72" w:rsidRPr="005F16C1" w:rsidRDefault="004026A1" w:rsidP="00FC0B72">
      <w:pPr>
        <w:pStyle w:val="ulli"/>
        <w:numPr>
          <w:ilvl w:val="0"/>
          <w:numId w:val="6"/>
        </w:numPr>
        <w:spacing w:line="240" w:lineRule="auto"/>
        <w:rPr>
          <w:color w:val="222222"/>
        </w:rPr>
      </w:pPr>
      <w:r>
        <w:rPr>
          <w:rStyle w:val="span"/>
          <w:color w:val="222222"/>
        </w:rPr>
        <w:t xml:space="preserve">Serving homeless shelters through </w:t>
      </w:r>
      <w:proofErr w:type="gramStart"/>
      <w:r>
        <w:rPr>
          <w:rStyle w:val="span"/>
          <w:color w:val="222222"/>
        </w:rPr>
        <w:t>St.Vincent</w:t>
      </w:r>
      <w:proofErr w:type="gramEnd"/>
      <w:r>
        <w:rPr>
          <w:rStyle w:val="span"/>
          <w:color w:val="222222"/>
        </w:rPr>
        <w:t xml:space="preserve"> De Paul in SLC and Oakland, CA</w:t>
      </w:r>
    </w:p>
    <w:sectPr w:rsidR="00FC0B72" w:rsidRPr="005F16C1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2405BE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ADC4D4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5B6007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C8093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830D9B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9085E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62C675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92C42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778170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10E73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C607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96DF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02DA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D056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AC0C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88B5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B4F5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1837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2C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C9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0E8E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C4FF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EA00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0491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02F4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AEC2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629D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58A77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2861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42F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64D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600E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2AFA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8672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5A6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59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6B06886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 w:tplc="5468875C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/>
      </w:rPr>
    </w:lvl>
    <w:lvl w:ilvl="2" w:tplc="61265494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/>
      </w:rPr>
    </w:lvl>
    <w:lvl w:ilvl="3" w:tplc="1450A464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/>
      </w:rPr>
    </w:lvl>
    <w:lvl w:ilvl="4" w:tplc="15AE2728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/>
      </w:rPr>
    </w:lvl>
    <w:lvl w:ilvl="5" w:tplc="B5C01316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/>
      </w:rPr>
    </w:lvl>
    <w:lvl w:ilvl="6" w:tplc="74B83EA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/>
      </w:rPr>
    </w:lvl>
    <w:lvl w:ilvl="7" w:tplc="B8B22F2C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/>
      </w:rPr>
    </w:lvl>
    <w:lvl w:ilvl="8" w:tplc="1DB4EBCE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64E40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E880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8612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CC50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900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141B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6CD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F011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F2D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FA2AA52">
      <w:start w:val="1"/>
      <w:numFmt w:val="bullet"/>
      <w:lvlText w:val=""/>
      <w:lvlJc w:val="left"/>
      <w:pPr>
        <w:ind w:left="530" w:hanging="360"/>
      </w:pPr>
      <w:rPr>
        <w:rFonts w:ascii="Symbol" w:hAnsi="Symbol"/>
      </w:rPr>
    </w:lvl>
    <w:lvl w:ilvl="1" w:tplc="A87AD498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/>
      </w:rPr>
    </w:lvl>
    <w:lvl w:ilvl="2" w:tplc="78FA90A2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/>
      </w:rPr>
    </w:lvl>
    <w:lvl w:ilvl="3" w:tplc="1EB09168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/>
      </w:rPr>
    </w:lvl>
    <w:lvl w:ilvl="4" w:tplc="C7103DC0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/>
      </w:rPr>
    </w:lvl>
    <w:lvl w:ilvl="5" w:tplc="54BE6A8E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/>
      </w:rPr>
    </w:lvl>
    <w:lvl w:ilvl="6" w:tplc="3A58B030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/>
      </w:rPr>
    </w:lvl>
    <w:lvl w:ilvl="7" w:tplc="AA3413D8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/>
      </w:rPr>
    </w:lvl>
    <w:lvl w:ilvl="8" w:tplc="91A25D0A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/>
      </w:rPr>
    </w:lvl>
  </w:abstractNum>
  <w:abstractNum w:abstractNumId="7" w15:restartNumberingAfterBreak="0">
    <w:nsid w:val="143D2C5D"/>
    <w:multiLevelType w:val="hybridMultilevel"/>
    <w:tmpl w:val="6AE8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74ACF"/>
    <w:multiLevelType w:val="hybridMultilevel"/>
    <w:tmpl w:val="7A1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E1152"/>
    <w:multiLevelType w:val="hybridMultilevel"/>
    <w:tmpl w:val="7874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D64"/>
    <w:multiLevelType w:val="hybridMultilevel"/>
    <w:tmpl w:val="54E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C665B"/>
    <w:multiLevelType w:val="hybridMultilevel"/>
    <w:tmpl w:val="44BC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396926">
    <w:abstractNumId w:val="0"/>
  </w:num>
  <w:num w:numId="2" w16cid:durableId="1047755306">
    <w:abstractNumId w:val="1"/>
  </w:num>
  <w:num w:numId="3" w16cid:durableId="1228421532">
    <w:abstractNumId w:val="2"/>
  </w:num>
  <w:num w:numId="4" w16cid:durableId="805584018">
    <w:abstractNumId w:val="3"/>
  </w:num>
  <w:num w:numId="5" w16cid:durableId="520319591">
    <w:abstractNumId w:val="4"/>
  </w:num>
  <w:num w:numId="6" w16cid:durableId="1721899376">
    <w:abstractNumId w:val="5"/>
  </w:num>
  <w:num w:numId="7" w16cid:durableId="1959214885">
    <w:abstractNumId w:val="6"/>
  </w:num>
  <w:num w:numId="8" w16cid:durableId="339816192">
    <w:abstractNumId w:val="9"/>
  </w:num>
  <w:num w:numId="9" w16cid:durableId="1602647108">
    <w:abstractNumId w:val="7"/>
  </w:num>
  <w:num w:numId="10" w16cid:durableId="1942257593">
    <w:abstractNumId w:val="8"/>
  </w:num>
  <w:num w:numId="11" w16cid:durableId="1929851589">
    <w:abstractNumId w:val="10"/>
  </w:num>
  <w:num w:numId="12" w16cid:durableId="1275987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927"/>
    <w:rsid w:val="00041B83"/>
    <w:rsid w:val="00066B18"/>
    <w:rsid w:val="000C7F7F"/>
    <w:rsid w:val="001142A0"/>
    <w:rsid w:val="00293305"/>
    <w:rsid w:val="00397EBF"/>
    <w:rsid w:val="004026A1"/>
    <w:rsid w:val="004743AE"/>
    <w:rsid w:val="004C742B"/>
    <w:rsid w:val="00574D29"/>
    <w:rsid w:val="00591F7E"/>
    <w:rsid w:val="005E7872"/>
    <w:rsid w:val="005F16C1"/>
    <w:rsid w:val="00656D78"/>
    <w:rsid w:val="00734EE9"/>
    <w:rsid w:val="0091744F"/>
    <w:rsid w:val="00BE7F17"/>
    <w:rsid w:val="00C04927"/>
    <w:rsid w:val="00DC1336"/>
    <w:rsid w:val="00E555E2"/>
    <w:rsid w:val="00E7619B"/>
    <w:rsid w:val="00F14F8B"/>
    <w:rsid w:val="00F468EE"/>
    <w:rsid w:val="00F470C0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D07D"/>
  <w15:docId w15:val="{E53D2275-3CFD-4519-9FC0-C5A8072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E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b/>
      <w:bCs/>
      <w:smallCaps/>
      <w:color w:val="094D73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400" w:lineRule="atLeast"/>
    </w:pPr>
    <w:rPr>
      <w:color w:val="094D73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FC0B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Luke Schreiber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Schreiber</dc:title>
  <cp:lastModifiedBy>Luke Schreiber</cp:lastModifiedBy>
  <cp:revision>9</cp:revision>
  <dcterms:created xsi:type="dcterms:W3CDTF">2023-03-14T22:37:00Z</dcterms:created>
  <dcterms:modified xsi:type="dcterms:W3CDTF">2023-04-18T18:03:00Z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33308ce2-b9bd-4624-82d2-b8ebafb83b5e</vt:lpwstr>
  </property>
  <property fmtid="{D5CDD505-2E9C-101B-9397-08002B2CF9AE}" pid="3" name="x1ye=0">
    <vt:lpwstr>YDUAAB+LCAAAAAAABAAVmsVy60AUBT9ICzEtxcysnZgZLOnrX15l57I9k+jec7qrAqMCDuGsgFKICFMMyrKCgAo8xKIiyvMEjQ5gWY/IZqr7yH694pRqrgedb8uWWCjRLpnii8zlzPIl3+9RDmbV3YpLl3KtYLt1fj9jmXGKWpEaAt2effeHOBSYQDFQVLTU0wNg0LpnjbLZ4R0Jc5e8NNcwrBlqGO8TNamxx1wvC8Rieax9xUB9VXhnwhpcG5A</vt:lpwstr>
  </property>
  <property fmtid="{D5CDD505-2E9C-101B-9397-08002B2CF9AE}" pid="4" name="x1ye=1">
    <vt:lpwstr>ATXI7cRhs1ZK3HCeAZxHsDwqtuWbmmLokWvcOjYFwovvNVjQ/+Dh3XE/LKEOTkAVw5yLbp1xQ/qosxbYXGQOLvym0jglMDPZxdQhZKMZQ+lr2oJ+aGuaa5cAn99iPouNbuxCP3afYUG1tv0pt6yuyf9bUc3iih/GaaOJy8M5UrtdUwBH412Xl8Iq+zedND9aQKtOAkAsfmWsI6C0rDog5uH5jlSjwz5GUj1acJwH09cpGcvw0fd7kfsyZoHrL4u</vt:lpwstr>
  </property>
  <property fmtid="{D5CDD505-2E9C-101B-9397-08002B2CF9AE}" pid="5" name="x1ye=10">
    <vt:lpwstr>AgwqqOvPDk+FjMYz16pVJ61fQGkLKu/NUIaQFIvELPcu8t4u50I8x/YfEFL9HaoJmW0d4zCBSprTIQrgfXov2JSGyvnjrN8Tn4capJAAH0mFgAEUBtbY0tFtb3NO7i+xFeviz7SaYLaSWym77jXjAAgwOX3ZHTEjRm7bANGGbS5HGVtx+pvSHPFQ2DWLqkxTlZSZyirQUORU30OLn+TMa1YzjGVMB7aA5TKBhSrCsMQLbSKcxdC1T/kUxOC85Cm</vt:lpwstr>
  </property>
  <property fmtid="{D5CDD505-2E9C-101B-9397-08002B2CF9AE}" pid="6" name="x1ye=11">
    <vt:lpwstr>UQqL6IirUaSkKClBg5RM9CyJ7mDB38UhZAmRv+wdgqT30yNSHs8Vqer96oVExbPWW34o4FEMwohoXC4rscEPFFcHlUWfzc2CRdN2qrjGqQJ1538+m3IQrMMbbu1fI3nR5MXgJOrDP+SfQvYuCnfYSVbbJMx8/PthAh8OxlErRAy54wbnWkusq6/KPwW/vaJA++/fldy5VjwFlgbzY14lzEA1qvm/uSg9tTw5S1+5AJQMR/VPxK7c23kqine+Xbb</vt:lpwstr>
  </property>
  <property fmtid="{D5CDD505-2E9C-101B-9397-08002B2CF9AE}" pid="7" name="x1ye=12">
    <vt:lpwstr>a3Fw6YHfE7nSe7ZGH9KpIfAoNrf8IhINQfpZbX/Cr+PbJyy1w+K02avLDc8C6Siy+sKLWNpBkoKk8x+1SuiCsQ+aKqMWo+3pvaFaaab1OqeXDnhLtjndakcjFR8MY8SD00CpA/4ijdXFKoJ2rniU8ly5UddFxhNDEbn9mbiZgcCFHu1PQq4V9G6Tw3y6uHUPR4g2wLnKTxEoRQTN7lee4jFyvwEf1vjE8brF15104jjEXTAxVMbEiacsoYitW8l</vt:lpwstr>
  </property>
  <property fmtid="{D5CDD505-2E9C-101B-9397-08002B2CF9AE}" pid="8" name="x1ye=13">
    <vt:lpwstr>zK5CRMEWEIAHwPr6YV6u8cJXjhKS/y3UlwDedh8mzaH4iFBNpocUukbpO7svR4KKjLq77XzL3fYiZtdW/SIaDHa/K6d9CO9NNJopjA0H41S1K/7G6DjmkLyuLTXJVvOaZYI52rOtes8mYsut0ZYPGgfC11Ampg21Y/7B+G4UTh2m+2ZZaAo9kWPSwB9Z3NsoAvRzbx/fslLBzQE5spJoIjXQIcLmeDr3NM/nvuP5F82RW4GPFjQm5TeHLSG8Ox+</vt:lpwstr>
  </property>
  <property fmtid="{D5CDD505-2E9C-101B-9397-08002B2CF9AE}" pid="9" name="x1ye=14">
    <vt:lpwstr>t9rRf/ntvHD1fzygnhANzePgwO5ptczL95sQyLJz+uZlpkn6M64AEHzM54hykQyFpHQacspdqfWe11MpoH8Kn3Yko1W0ZU77b4MtS3VpcHOs6PjCueRJTEMAyW7IsGNUTE/P6VYorA9uYxyP6XBC2x4nSt00+o4S7i9kp+SFC7ttnszkt5hPXDneJ9SRXRVQOM1d/Zj2qGLSsyGSf6fJKkchkqs44WKgQfCzsx0ZqKKlHMxgp8LMEAMX65vQ/r2</vt:lpwstr>
  </property>
  <property fmtid="{D5CDD505-2E9C-101B-9397-08002B2CF9AE}" pid="10" name="x1ye=15">
    <vt:lpwstr>ZONPhvM7sQfcf4J2+WTxC2V1f1BW3r+1WUBoGe7KUSNnXxMOQctxyAYIUZqUWhdBQItwPslAfX9gn8sJv+CFKCqX0WsBYJ39dHBqoI6bhzxktkIRJui4SbMwe9nXarYImbbDV0OHXkNvcsw/yy7PNRulyRqsV1C0Uq9eKFA//XnVI09oWOc1aZT4Zr6I4ddyMq7/oTF0HJJtoKNpjUg6hDEpn/8uW1pWTdYbjdMmnQC7M+mcznAX5LynFU9YjfB</vt:lpwstr>
  </property>
  <property fmtid="{D5CDD505-2E9C-101B-9397-08002B2CF9AE}" pid="11" name="x1ye=16">
    <vt:lpwstr>mhh13SAooyUMenVr3Khdki7NqDIKz/OddrgRlOF/ezktbYaYsR1IHYv1XyhL0aaPwRY1a85hdr6zsTj2wSEiFw80He63YX0UqrmWxAr5cnG1Uu+pkUEq49SofYvWD+ZVoWstNeiZB5Jo4dWpvzW69kMUlILXhVw8HGDIMpIn5T9rgGOnUPDOvnmQtfafYG/1Ly4gqFcqBZIVyPBP0Inbav0yxH55JGRG+flTQko/08uA7z8ZPK0bQX/ZOwa/EGV</vt:lpwstr>
  </property>
  <property fmtid="{D5CDD505-2E9C-101B-9397-08002B2CF9AE}" pid="12" name="x1ye=17">
    <vt:lpwstr>x0RD3Vvyj6Pv2fQ47bz6FScoqjH3Ppp5gjN0RbVceZM8aIFO6qldvn6cg2y8ZOHc+o9zlu98PX7BhLm15mG5A6bRp0wdQKC4gTGsE2zsfJu0+pehPjTtp8iYmXbgLAjj4nBJItZ9xkG6BG413q04353kEv7YoPZEy/PqTcfrLtyinq3ItDiqEZCCuVuuYpWqdcin55JS37tmfbzYTve6NqwhCWP1Qou8DwwQ5p+5bAwbZd/yFf7L78Bv+8V4xVS</vt:lpwstr>
  </property>
  <property fmtid="{D5CDD505-2E9C-101B-9397-08002B2CF9AE}" pid="13" name="x1ye=18">
    <vt:lpwstr>5n0fenuxdVXgqvIt05km9bDPut21LITLVVWxIQJ1xPawGHdn+zyciKV0MtP+iTGRiSG46JDdQ+xAvKmYFnPUB/+QaxioJZpGmvVxbwmbN4WlxeNy2xjnDvkAeRvOMmWdAUrADfJlEmAsJL+ZG0Xk432p+JTrC3LwgtsAVyN9++JrCAiqmCJGM1kRSkGXDtLJHfo9Ss7IIl8R4wjqGxABLje4A0MSR7xWIS/95nbNJuyAIHxClaG3JPejMm48nVc</vt:lpwstr>
  </property>
  <property fmtid="{D5CDD505-2E9C-101B-9397-08002B2CF9AE}" pid="14" name="x1ye=19">
    <vt:lpwstr>YSZvLzPOmdV0gU7rjPWuV/npg3kGqxf9jdkkI56Ix3Uh7RKKqEokbQt9W10BmNwao0XYWaH/qFb6v15JmlYl6nVIn5bvQgT2xEnxHG3fU/1yC+JFWREQoSnQ+jmPTYqezGpFpDaKvIF8g5rKQ/+6+h7WDJyyeSHVnoWPG+T9sRmg9+1lgrnYdCg16k5mDkjkxMsnwjq/A0ItDQMPa8Ie96g8FsbMkED1nsAFRxDVz8h+mC8XBQXy4zczz5Kxb8i</vt:lpwstr>
  </property>
  <property fmtid="{D5CDD505-2E9C-101B-9397-08002B2CF9AE}" pid="15" name="x1ye=2">
    <vt:lpwstr>7yLWyI4eyWxC2h9JbWJKxX7vMddL6jVFW8lGmxOQKhJ7n9Ewuu+4qzb29UHVxJDrw+G6OQwsdQ8lBekbQEVHEdvsfKx3k0rnFibLuSXG7oZ0+iBd6hD0xkP5KVVO2xe5sR3lUXqhiiVjYF4Oe7bl2nvy/5Ox5YM2DtEAgwf8StMGr/25ioqjBSSMsRZ+F3LiXzclcHoTxe5xx6aaLm75q0N/VUY4v7qBGh7m8BHtt8lQuiSIok2pXQFOxnH9aI4</vt:lpwstr>
  </property>
  <property fmtid="{D5CDD505-2E9C-101B-9397-08002B2CF9AE}" pid="16" name="x1ye=20">
    <vt:lpwstr>9DoqRQBT0RNpVCru6E+DnwjIZoFLtG40EREi7M5iL90oOsxkvXSC7IFJHowZVcbqAs8szAp4cjqFLbXMg9wOjxVibm45DRvuaM4fC3wkvF4ljowg1b5KIDtCNFraqXR2UgPr0wfkF9O1c6Z8jVNVgQ0FCgeGXx8ClLA7lqbAj99QVaGqBvekbCqEUKUJhWKM/EYUR8ZovE3vIarouMxwGj0m/QEtpacqm+EeKEBfumJ/T3RZTpPIuirAfgJWRrj</vt:lpwstr>
  </property>
  <property fmtid="{D5CDD505-2E9C-101B-9397-08002B2CF9AE}" pid="17" name="x1ye=21">
    <vt:lpwstr>zo/bkQq/AYImXueG9naMVhdo+Vfc+opsjO9PfsJqstd1MvSSgMCelBqAFgulIcqbh9zvwskg9OoZzuW85k1NJlTxD9Q82a/IGjp0dyKjM+r/Cy4k3WpVvP/QWLh0N7d0mnTQo+Es5VqFQ9g3PTzo03aFVQbz3ZZUjinPUaXMH1V9MegnxpIU5FYS7tch0SOZZfF5hU/bY8SwqdSuNJ8XJ2HuQL6Z+FKBvAIfB34//xP45SN/BdA1szuqHFIJfX+</vt:lpwstr>
  </property>
  <property fmtid="{D5CDD505-2E9C-101B-9397-08002B2CF9AE}" pid="18" name="x1ye=22">
    <vt:lpwstr>tRz0QIfCQuD+v70XDW6fPwfhNjGGbnOkbNPWatlazpK0ONIIwgeVQqW3MEBbRALOz89cn10NHye6wLTvqvjfFzMsDDBDJWvufwbuGtuslVqtBOrVgKjWZhnNxb2goYB2SRaGtyzLLhD14FrjwEsYsIDh8LjkJ+1GUvR4KgZVYmeAa1SSz+Qc5f5f6WNWP6m9prLAGWO4AKdOmbi325v8lQ/1gRATMHwH3187blcfq3YMVozizJ2D6UgyObX1FDQ</vt:lpwstr>
  </property>
  <property fmtid="{D5CDD505-2E9C-101B-9397-08002B2CF9AE}" pid="19" name="x1ye=23">
    <vt:lpwstr>NfDqbYWtFj3jF4EDrLPEFHsC+NmRM7sBxknYgZVbtZPd3sANf/WcB6EAVbqM5MMCEcRQJxdSMWjlVjcsWY64TtNfwfsiIrxkEIk+7DebsZomuXM9WMFbrMHzWiH6YQ4XbAAkNjns9GMESYeJ2Wl+06me8wp6bpelEI5s5UYye9wBrwDT7QHfRiZyqusOyw65qL0JU+sFSn0YVoKGiGY8rJ/cNSfVWclzexLjq5W7QfWptYCeSvYa1A9GndL0xUe</vt:lpwstr>
  </property>
  <property fmtid="{D5CDD505-2E9C-101B-9397-08002B2CF9AE}" pid="20" name="x1ye=24">
    <vt:lpwstr>Cv51SvlQqoOYk85XNPW6slFwAL3lTBYUhFnHR8tC/ZUaAw7RlpaqYdNfqAM369idg+qlpQ2qXXzFHD+eq5bbWhTS+0d2MtZh1d+vP2ESw6g4N6ASTZveqCZyOEsWUPhm5vtuWpA6V1ElO+O9C+ZJecKXYabn8v7e7OW4QZ2SBcLvMSWQuSQOyO54XSk3RqzLnbOZLm+NHZAj4X4Y/+IsGT8fy+gmttipXhxPFDpebfN5kgTgedDcBy7nnbnbcNE</vt:lpwstr>
  </property>
  <property fmtid="{D5CDD505-2E9C-101B-9397-08002B2CF9AE}" pid="21" name="x1ye=25">
    <vt:lpwstr>UJzHEs1kNv+7lWlQ1zv0zq4iuq7y5fydGPxSU3vY1tj44NawciX/WV9Frkrlo2nUs+3X2wF/FVqVSq/7wJ+MmYC/Kmq6BqJ7UnRig6myaY7B/PUkmHGt2YwYnOcNGHDQ0tNllf6otLhPm/+zpaxRrn+jOk2GFQH0B3EqCSbXP+DG9jLFYrUDWJKhZskILI+SLbhxXbf7KCxP5aHWRV9pttkCbkPRo00mTqpuuigqrUGqSpVKpczUxWFnA4eyh3x</vt:lpwstr>
  </property>
  <property fmtid="{D5CDD505-2E9C-101B-9397-08002B2CF9AE}" pid="22" name="x1ye=26">
    <vt:lpwstr>bejcI+vI0QhsffqEcrn0tf97V3XsP1eALHNSQFRndAr5rM3QT0rHoENicMTY9um3joaWkstzFFVoyo558UQhxOTCQz+qq/F0dmVDtvnl1evfVfQItvzyY1K2s1DiY60nrTt9S5/aOpB1FIkQs5lH4unPvB7V+SS8Din2NFzaAlOTP3jVqbZWCZEWeeY+f5NCtTotPywJa83d84XtifoQN/ipoPCdVbROcQPNoSuKYxqFa0v/nOLomeawZxHelHN</vt:lpwstr>
  </property>
  <property fmtid="{D5CDD505-2E9C-101B-9397-08002B2CF9AE}" pid="23" name="x1ye=27">
    <vt:lpwstr>URnTWwyUFnWq++Us1/mQIMEbQS+dhzH45+EgG3O5BfCjc1xKZ6fENJemb/NkeEAv4R3TiO724jbgeQHfWQg+NjWQthN9Cr7NW04YoJHnt8+5R79o0I4c3pCWpqVI+qXk9XnszaFlj2Q94L/+098b+/M4mFL+jVcf6wl8Yq3DfxGUXYET1I6YIhCTeVEQHw7T8xAwG8cL6JdtflZAGMbiSrlVH9LEtmQtUIVg7O+LsIR8KuEuhQxAjBg72WCvJO2</vt:lpwstr>
  </property>
  <property fmtid="{D5CDD505-2E9C-101B-9397-08002B2CF9AE}" pid="24" name="x1ye=28">
    <vt:lpwstr>3Joz0+nzDncJt91ytOtD1rcir4iNLgeNe7rfd1nY0rjKsJlzu73WTIkTPKF+TFaEw2muRZKrW/uDXvYCRZGnv2d/hq4jL4SWexTfeSBK3LS9EhqcTYVhDkweI+glS8oZvUnpBot0r6RNxT+2xgA9gnogVpkIIxSz6mqfSE5ziliAJ6lxSuFZ2LhzjzKCqOJZ6E/ielYA/bQ/suL7l301ktNcIsAgmfnzokVjbAW7lG8FOayz+839Mq/h8WtOrjH</vt:lpwstr>
  </property>
  <property fmtid="{D5CDD505-2E9C-101B-9397-08002B2CF9AE}" pid="25" name="x1ye=29">
    <vt:lpwstr>c1tjqaR7crWMEkALUH004HWaY6sPg69v6kwaAAHG5WOErOsSnG5+53Q+0xfJlzDUWDu4fAJTjCI7NukslyqrhxA6YB1cWVazCSNmLBZhDZ2XuSyWPQRpOkyhkqtRLY6gcSPTmvHgXzdi2v2OQapDv96dbdaQHeuSYohWmm+gMOcNFLRBAbftKbJnf2zIyYyB5UgjDtvG7V/hjz0ITV8oW/2i6+rtX8NQeSv6dDk5StQGMpG0fJA0FBiZyOT/RmB</vt:lpwstr>
  </property>
  <property fmtid="{D5CDD505-2E9C-101B-9397-08002B2CF9AE}" pid="26" name="x1ye=3">
    <vt:lpwstr>IfJNg4Qbbaiun8kC/d4k1iQ8lthdjUVB4TOcvl0ZW93LuW8D+kTyCTjKAw6ebUyHAp26DKfhCTcGrYxgnvQM6OsAZvTGsyaAi3DEYzvkik/REeibmkPdiRkhbXG/Brjq/X9slUIJA2SXEP7plxAdE+54DTmDtXgveyyrGc9On4JQZGN7l6auJt/xbIOJJF8xQtfd3kWj7iEbtAYP/MgcNXJs1vF7H5mzd9iS4uPFk0hUKDXGbRTH1o5VyscxYTQ</vt:lpwstr>
  </property>
  <property fmtid="{D5CDD505-2E9C-101B-9397-08002B2CF9AE}" pid="27" name="x1ye=30">
    <vt:lpwstr>clPNBgimK9I//CRgv3uxCq2fSsi+iUGphsfInxfBQq6kVov5AE+s+pu9cKHgXluHRVUSHcK5nCSptx3y8DadFus/rPZKVp0L8t7xE2yhNseRMbnOEwMwq03bN0NXWJmm8Yz0KK4ms4PsE2tbs0y0mTUqAfpMl+s+Ie+1rncC8VTxo5lVFDsAeHi+jKx6CL+lr8iWMJvobqpkF0Oe393z03ZPkmfqnNUrunkz1/li+SZ0fu1nDHriKBdChw2RpCu</vt:lpwstr>
  </property>
  <property fmtid="{D5CDD505-2E9C-101B-9397-08002B2CF9AE}" pid="28" name="x1ye=31">
    <vt:lpwstr>/bWGTANYFR9Xbr6ALCC+FfP2uGY1RI3EAzt6df414EdEkUpLJFzrAuNRYDuyGx9UpafxvlcclQPqT3LUGqmfZJx9fZsHFiD75/qzp5ILDTPNVUymRMQVoTmKH9nEu5kL2lQ9fLMd8OzC+fYQUAGtn8rB5+pRVnrvFeRuYGcIu5mzCK4K/BHgVAyj4Ulxqd/jkr8eVkQE4ebQPqHVD6aw0SZQWjK+ipr0A/bWX90/WfguXefypn+iZSFJ140V22R</vt:lpwstr>
  </property>
  <property fmtid="{D5CDD505-2E9C-101B-9397-08002B2CF9AE}" pid="29" name="x1ye=32">
    <vt:lpwstr>Y2AG2VBumhUZ+EjyJ4csrU+fZWGcq4ywvgyuWAhu9JGzK7qOCvfarwl3ZHwEvd6rKZU+qUY7+CCDOxZypathp4io668uHjA9RYFC1+7xmhJGotGXeVxNq915e+Uc05xfQ6604pyCG3TvldRcfjVfzRdft3SMTkLIf3DlQMBd3+meyTmXb+dAZnJIfzVNj4DMmBaWGLnBiA6aoyfWymz63ZZb52Z6a7uQuilwih2LiSUq5rolOr8/5Mp+X8j8Fh9</vt:lpwstr>
  </property>
  <property fmtid="{D5CDD505-2E9C-101B-9397-08002B2CF9AE}" pid="30" name="x1ye=33">
    <vt:lpwstr>D/iLvNK2/nvan9J0tOhXvshzWcphgh6OjADRsrY1+m/SX8eSGbqXOLJHrJ0gEK4HAyKIFfZvmaT3MrJ0oxotCzlWmeX/lVWcccU2uB/Vw3lB/Vlarz7ZFnkegcs+D5s3Qp5kKe+wM8C91Fqq2UC3ba5HOdMdRMSI+sFxVaYJpPo4crwSVBKWDJsi920eOZ0Y3Ui3O692iQVwMQaaNpxaQkQmXs2KZnBSdFMv72EHA7D+7X0Z/GnBLdBFm7TdWfp</vt:lpwstr>
  </property>
  <property fmtid="{D5CDD505-2E9C-101B-9397-08002B2CF9AE}" pid="31" name="x1ye=34">
    <vt:lpwstr>BGG5Zm8mctzXvNYR/u+4RTslQdHNIGh8X2KSBDd+VFTLVkUhVOqzaXcLjMiIRkx0axUGIxuO9bAzE/VoeEPzbCaAA84oGS8mISNk9pJ+w6vzZNtGGkEXDBtm9IDAxFXwndWCCW2WxAUaMKZiKQvIAZrV8IGMYIobfk78jKPyzDUH9lGMp57XrX8Kd4M+02YlqZSagESpL/gcer32NA9tqL95RsBip+vjHBqwHl2fy8HQfFbp0lFQgSDfD1Bj49l</vt:lpwstr>
  </property>
  <property fmtid="{D5CDD505-2E9C-101B-9397-08002B2CF9AE}" pid="32" name="x1ye=35">
    <vt:lpwstr>oMbKvSwXlJO4EvjrnYrw2aCvlbhA5ZL2GiEgNzjYMnz59Io1iH2TeXu7fYgNr1/3Bcz4Y1/wUI4FkR2Pfb3EYoGdNsvZYbZASMDC03qyXVHdha3dS1XsAzXm/EmeOEV/v74zqeSVIN+DAtJsL/XA07TQSRawR+GHOjmu8f1kA2Qsn8uFLj2+FLG37SftnQeQZgn22XbMXVsp3Hn6N/DR1Tr4/5GNZHFpmHHoIXgyAzPIXVtNdH/6DXz6LVqFIm2</vt:lpwstr>
  </property>
  <property fmtid="{D5CDD505-2E9C-101B-9397-08002B2CF9AE}" pid="33" name="x1ye=36">
    <vt:lpwstr>s1hsQbr1cfpyFC0390+FUW/8JDfJo/yGgVFMDl4Y5ntCbW/DdB4g0g/Faugn7dFPt7dXi+jfL9MQlPkJOLsE43DLpFYeMlZF9Ehs1toATW1Ya3UfZv5mK5MMCOpa934/cEWozI+q0Bth3oDspl/xAph2gC2q0dXsLTM185mlB+5jd3Sh6MOeScpkYlliT9ByxRLLwlp7Ib+YHSOTfcK2gCyDzGBeaF5EzIBM3iLmY2qMiTxsVf4kIfu1CM1F1BP</vt:lpwstr>
  </property>
  <property fmtid="{D5CDD505-2E9C-101B-9397-08002B2CF9AE}" pid="34" name="x1ye=37">
    <vt:lpwstr>2yzLBf4AnC6/ijps0eW6VZb4UEZ7hvHPB0HqTY7MBKvwTl039raxgLR4p6IDR0HJQfqHN4+lYJe/FkhjYahf3iCMX8fiZwWHYTWrGJOMalRp9T+8Va0VRJL7cqgIgx1ZIsvKUXCayK+fHdEjyM3qe2xP9nnt9THSv2ipXyOKivtmWc4xBAxJl/x6ZkZCo0Ii/ZvlbLUHcQ8waVtsrRATsb1zqdtTVD72b1cjBZqtT02f6ppKZrpUssCeA+4XZ3o</vt:lpwstr>
  </property>
  <property fmtid="{D5CDD505-2E9C-101B-9397-08002B2CF9AE}" pid="35" name="x1ye=38">
    <vt:lpwstr>1QcSaYDNdVsErnIhOHNKEPWBuAfgczGUChHL/iHj6nv4uJ4I5j6cm5u1iEtDa5WV+6cdG3/Wtp5SDlVO/Rq19WNSjAoKGgBMSQCIrQTrEp47HI/vD5wPIXxTmcyLhpgfRGZEfVhDo6IDaj6sSqQZHmCwJd2RteGKbOPbHTZ9i4MuANCtIHkor5w7RcB/lciDfXFsssziBV7SNzW6ALkB8nMw8IL/Z+8zteFWtZvZASH7Iso51FT1N3Ba/PI4COf</vt:lpwstr>
  </property>
  <property fmtid="{D5CDD505-2E9C-101B-9397-08002B2CF9AE}" pid="36" name="x1ye=39">
    <vt:lpwstr>LrZODG7O7P7D29J8ajQflRc3msUzAPgqeGxU85sprJ0f01NERuXU9xvaZKK6QdjM31grprBPTRtKmaaI7H525K3+nP7GFdv/BxP0msSMpQvJMYNcWrL0079sYXFDj3qOnZmM7UkVrU6bgy7XzgtPMXecKI/0Gw8EuowV6BgC3K3Qy/+cUs4/DXyrH4toiDsa7vsGk6tQAZXU77JThoS82LNvSL9sX1ZhpS4R3eINDY0pf7GaaCgVTizOYWIC87r</vt:lpwstr>
  </property>
  <property fmtid="{D5CDD505-2E9C-101B-9397-08002B2CF9AE}" pid="37" name="x1ye=4">
    <vt:lpwstr>noDL/zpWAWt4qJUwTt/K0l4ifdWlkhvQmL3XnJmqMND1JXBURBaCWf332oLt5WvopoIZH+l5OqjM/QFHgNzyimfb/BEoP6MLdSEoOConQQmGbOVzdRaf/4Uaec0XEesWhv/CpDQsJWqBLbc1hqZTGjMTY7rxEwmWbOz+HilJxgr1qtT3mvGH3MZpfL/HjK+RGLJdd0XwnPcOnexiScxOrUvEfVElxxt8+Mi9bnp1Itk5MYARCuTLSpK13ENQhU0</vt:lpwstr>
  </property>
  <property fmtid="{D5CDD505-2E9C-101B-9397-08002B2CF9AE}" pid="38" name="x1ye=40">
    <vt:lpwstr>yDQvyW2xokvIE3GBoiqp+5xSKOcAPjRhBYb7VSOoeHtshbtPeB5Tx2sbtP5zVP5LdaoAvEwg/9667Jss4YakJUeg3b3e68h9z2bmbNefOf/i2Ze6GR4CCtWpPI0dd6o+hfI06iMaBQCRr/W/oSdB2gQQwmbpfcfFCmGc9/sjwIHRxQG8hc6Sj8w7Ap9SVwHXq1NAP+Fp4fSD0XU28qYSFORhG43Ixej3IgvWY6QQdlE+LdFXQV1Sz6vUUJu/UE/</vt:lpwstr>
  </property>
  <property fmtid="{D5CDD505-2E9C-101B-9397-08002B2CF9AE}" pid="39" name="x1ye=41">
    <vt:lpwstr>C/RpwsyUSpVuSAiF4PXSdU+gU1ZiiHeRG4GBAgOSlf81p4iO1sH5ksNHDb42eFb9xQqtOhVa1InpoRkPVJvMCWkrOCt+JGXp8ukljHdkChfywI3i5YtaLib1enkYk2g2FKCqmvyI8Hobi86r6QNqbY694QUioTXFJdCBHkQjByxgGcKpmn9ZvvDK1XCPjoZ3UMvSMgfPw09zVWMPUyClEvd5fPcBMtvlvQBQWONF72F9LQofQd1/DCH94Mzp8cH</vt:lpwstr>
  </property>
  <property fmtid="{D5CDD505-2E9C-101B-9397-08002B2CF9AE}" pid="40" name="x1ye=42">
    <vt:lpwstr>Z7Mz6aooka8epCagaJMmKiN6lCWx7uTpgXxBITrfvFlORwAY6pdP69m8XrRVMmrOXpY7B+t6UbZLnNUwVILYe8f9qioUA0Wfdt8ervTgwS+d0mBwF6nc0inXTkip4o+Oef0NaoMzSnGGXRaw6O+toWg5+dHC+QH1fGGCNrs89vDvR3WazTSeTvmhGEkT5FmJ6ap4t6rFvWJCauxwFfblTyp6yj0Jsne1XAIZu84urr3k2x7gWibYmRbTk+pXXJW</vt:lpwstr>
  </property>
  <property fmtid="{D5CDD505-2E9C-101B-9397-08002B2CF9AE}" pid="41" name="x1ye=43">
    <vt:lpwstr>q/WYeRoYIMVuFadTsT+69lHHIhciE/53xkHJ30JJSLobvLeHyZ1ijPQdYSxTsPqR/ZNFGH5bO9xv/p2+ZYrej2jjkLPwHgWg7WR5mgdNI/f4p4tb2+4jlWKrH72Kkrd0S4hKlEBDGnatd7XoAGt7mrSNTnS89Y09Ggjfhrww79ys32drfyMCx66J0mC5BrPzYzFftAJqIQQXQmbG64AIwk2co55+yQ0z1ZW64TYbhT4epwnpwUUFj9TwDpDTemg</vt:lpwstr>
  </property>
  <property fmtid="{D5CDD505-2E9C-101B-9397-08002B2CF9AE}" pid="42" name="x1ye=44">
    <vt:lpwstr>jElr0E5/jzVQ/NkbtpBdsFWW5m85vV/koEWN+dv9z1yG+MJzVOj3n1j2RDx/85T5fh84Mnv7Gf7nSbF67kfaWsnjAcTUdDHG0naChuOtb4w/fbYr889l069f/UArFLKp4oa/oi9ihG3F7ujhA01CcyVPhnfXTwktFY7mqcbEbTYfrKFvs8e88jgl9PXmL7qT6YOBP+5iYH6A6em6/gTlOM1KQLTxLdmfgfR/vuuCpiF4Ms9AD6C9MUqMur4qar5</vt:lpwstr>
  </property>
  <property fmtid="{D5CDD505-2E9C-101B-9397-08002B2CF9AE}" pid="43" name="x1ye=45">
    <vt:lpwstr>Kiq/Y+iNJI+lu5THP6jM3SH1KxJQGWe5NdbWeCLUQ+7XkRUAP2JI3EqK73dFeFhgKZNxqWTHKi2KBlGWrC0zxVYu2Z+LMfNNahbgdLg2DY4c/EgmwAknEYIxc4p1yK73D7jjCvH7CeaHedhP+9ZoXyn/xP0o0sJ1FR0IUDI1i2jHXZVkvNK699PfaY43EYJu2/aXdao9FYxxbt2k/7hcCfz/rL1flNA+85IqmO1BOLiOnzYAuxA0UZyevXOXAUp</vt:lpwstr>
  </property>
  <property fmtid="{D5CDD505-2E9C-101B-9397-08002B2CF9AE}" pid="44" name="x1ye=46">
    <vt:lpwstr>3FR8H1T/OvL5XzChdpsQS1MLP/vn42txg3n/t4FSkWeIxKPjDjytNAKeSdCivY5gUVJ8r0VVI5oozGMEB/0e3C0KPBDC+C2dh66o3naI/XgyqMC8zcVvzPKwmiBZ90w15BAXeQjYd6h9LIpUAComWov0/MSCsbX1U+Who7IPOgrlxQgMJ5JktbsFyENOroMGw59yj/vCai7KPHhX0MzMfFce7++/PHt9lBQ0f7fXjeE7G6/ImNRiR/ozpw2c8Jf</vt:lpwstr>
  </property>
  <property fmtid="{D5CDD505-2E9C-101B-9397-08002B2CF9AE}" pid="45" name="x1ye=47">
    <vt:lpwstr>lsG3wBJGoF8YhMRT9MQUcployVIJFo68dSJ3y/qHXAwVgbZb1nwix2npa6KG50cRoCHNi592lZGaidSe89xGbyq98nqnHfZGFbc20vGoOAd/SMcNuUW2492q+cFVoR92qyt2iXYUtn++Gxt5OxZu4nQ8T5Zywccb3LtEG44RhcpZOb3t4Nhs/EDoTHlvpuN4dp/e4AzaLmnhWR/zPnLaVu6XJU7tn1YHoh8jgVSdcoZh5Ise8XMwpd9rsuJj305</vt:lpwstr>
  </property>
  <property fmtid="{D5CDD505-2E9C-101B-9397-08002B2CF9AE}" pid="46" name="x1ye=48">
    <vt:lpwstr>MP6PzpwGIf6EB+PO1WL9UGJNVkrCyF6iByaZfGYmrJS+DFN4BmAocIDgyTb9mtSgRYCvsEL9YQogIxLvXvRFd3D/oriwQ9DHS617PsXxiAmSp3fyqVWxujaSHkUKzrSox2bT535rb4ycb6uisIMfA3p8vhTYknVcFWdORRnYSK/MhZPJl1PSuEBOJMUmmC1LNN08eHqD7TRImZy89zao+G1EVg5o72XDfwvYfy+DWg/faTAQDiI28TrqqPpXJbN</vt:lpwstr>
  </property>
  <property fmtid="{D5CDD505-2E9C-101B-9397-08002B2CF9AE}" pid="47" name="x1ye=49">
    <vt:lpwstr>H0dWuvS7E9iR0iHFS5gtJu3qs6mgFQszVbaPpWAWL7GeLyqLM01C3utiLuv2PyqtmuS3soV2BzTO4verrT7zcD5/Bbo+2/sq37GsPGbXyRCeqHfetR4+v52pqYU7fRhRW9c+A0jxz1+KuhelnHFf5rJuOLMj1JyrPyCRuzMHEHzCrH/0H2QjCosMi8mgTYftfjRCgCv7pQV8ob5BmgZ+NIzK5bPBqfE+q6evCOQCAXSeM8sQ96f2VSD702nWl5k</vt:lpwstr>
  </property>
  <property fmtid="{D5CDD505-2E9C-101B-9397-08002B2CF9AE}" pid="48" name="x1ye=5">
    <vt:lpwstr>85LZQ4oBSvU8h6Lr2FMksDwFwqaFFpqHp+DWxFNo0c5SqSPPDurFNET1Db368vhtz0veSfDhD+axq4CkR1xxe6v+uleoncp6s9pcFX4dCndid66P06JSTt6CbSLIQhfmzjwV0cllY5tp6yR6z3dcXIqQsakdMMnADyQRvl+h3qTzGN3rBJsxfwBZpHKB9htTUFikbZCLbuBCpj895NcYFekVHYr/00T5XvbuURv1yedCVGrURrmiAFN6EX1Jp4K</vt:lpwstr>
  </property>
  <property fmtid="{D5CDD505-2E9C-101B-9397-08002B2CF9AE}" pid="49" name="x1ye=50">
    <vt:lpwstr>XTbfWz7s0TCk9bc6TJQbhnVE4Z6aica7n0i5RAJaYNgvFFpuz8k/Vf503KB9EF3wf+7kHBB3ikDpH0EvSVfU0QQjH17bsjeh+p7OTvGJ49dtxL0TxP6yjfHHmOVlkHuKbq5YVMmEaycxWuxeNU7E9nWZhT+Vj5uNrujwdUVMGlc/aajYZxrrMwKabxhconiNn+IJcwfTQWBuna4CCvknaHk1jvpbACC36moKDoot8QBfYizFPBpp7rXLWDYOzfR</vt:lpwstr>
  </property>
  <property fmtid="{D5CDD505-2E9C-101B-9397-08002B2CF9AE}" pid="50" name="x1ye=51">
    <vt:lpwstr>2ny96JB3DcVInR/aUg+n6Oth8rh2pBrA0CfKc9fzeDljsRJ+2B0rOOYZnBXsRD9CRKUFgir1SrQktfSEi/D7z9c/AVbHOSKDLjn/YRpYSUko9PnqmKzmjXNpKnKS/nkQo0E2SbC+Anke5WSWzJ1xgtR2tAxQUbOvDV7uBNe32wYgPeER6JxtG6Ofp0Bsnc6CpZ/vH05FHg24bSzGhUc6PynVsQZND/4YtSbvZ8OlaqMxOF2VomtOqsCmnCb4P1y</vt:lpwstr>
  </property>
  <property fmtid="{D5CDD505-2E9C-101B-9397-08002B2CF9AE}" pid="51" name="x1ye=52">
    <vt:lpwstr>NxYrCYRHyKf2hCsaujB9yKWhMB6uL0wxOioZ8o8mlnbhqUeYOwQGIRUTcudTGRkd+vPB4Y3nRGkcfgSJ88ryZF3WGn3Uk94Nk4MV0ONhF4Gy5/p4t48LuEC4V+lQ6B2/sG0KTTIH74OGzxRhOdbyGtLwIJz1z5d90PDZuheHD6kNSiwosi/+rhkxidhV/2MTMJScqJjXwQpnZ39Qrw2zEYNLaGDyPWcWwfx0i1u10kOWtNf1M2eNqFtXonOku5T</vt:lpwstr>
  </property>
  <property fmtid="{D5CDD505-2E9C-101B-9397-08002B2CF9AE}" pid="52" name="x1ye=53">
    <vt:lpwstr>OBe3+0KCTUyTFEZaMHWThk4uP//8fcMktYbAfsMfUf67IGCbBNBD3SsL8tOZ6RmuuUJks3H7D3yeBDG5TDsA4zg82pBix/zyK/yN8PexwpwpznM0JoUjHaymR398Iz1J81XdVc7fG6JGZIKdftPneot6LxwtQYIK/JDYN2qT3riB/VFuZq2sKamnZU0piaGxQViQf2SmY4GsMht4NohWP6Ag7GgLjWFUiuEOYuLemHeYX0T03Zhzj1BYmhAGjqF</vt:lpwstr>
  </property>
  <property fmtid="{D5CDD505-2E9C-101B-9397-08002B2CF9AE}" pid="53" name="x1ye=54">
    <vt:lpwstr>J+RUZZLGh8D5qMQ/wewg2VPfN5JT+B7242CgvigP8BJyHl72A1AAA=</vt:lpwstr>
  </property>
  <property fmtid="{D5CDD505-2E9C-101B-9397-08002B2CF9AE}" pid="54" name="x1ye=6">
    <vt:lpwstr>3lGn88mYLUg3b/BWAkqHRgvO2FqRRe57rk8X2npGgUwfpkw39PMmis6GZ/2lGGgcu/Jjalode72QDb7fqDQOaxganedLZ0+EbOhaZO/Iavop16zZb4Zpx2VNgxlMANsg5lCLL3kXeGKTmqpOeuRozwr1vRuoCWWb1e//YGn+fRvtK8LyR8l9NAg1Ke5n8YVeVkOrWeF+LdOQAXvmE/p6NFowQWfZKxvL7Tmye5AmFzDucIdk1D/Vr2X3fYXRD/r</vt:lpwstr>
  </property>
  <property fmtid="{D5CDD505-2E9C-101B-9397-08002B2CF9AE}" pid="55" name="x1ye=7">
    <vt:lpwstr>Riccpg1Cj3Z9qfghH9ZBzd463E6gtD1ugU1KBqjQlY/elL+hlTos1dDqwkZx0/RqhC5T/uYqtVVZRie8S9hOd1AdIXc7af0AHRyTniE52cMZjjpOkXPRlhJDMwHAXgo8m2Rtx9fOyjrVr/8LdpYbuT0krxoBw7T8l2x7gJh9gO6c1qsNf0i/TnGbRkY3itFw/2+Ew5RvDJakuR+zceQyRmdbk0MVhSG/TG/XOybQ+X7ecXjUzAfMOoGd61lqDWm</vt:lpwstr>
  </property>
  <property fmtid="{D5CDD505-2E9C-101B-9397-08002B2CF9AE}" pid="56" name="x1ye=8">
    <vt:lpwstr>+dW6HVCLj1dbDs2FRJK3B3aH/lb2kjWMrWzwdRzNP7F9dMgW9uYYG6vRKCoCuSv0WlPIgTC7MaSCu9MIXLuJkGp/WyhhCeSCWdri51QBoN+stjxmlhZYdlhGYiazJb/h4+RRW0XARbrqxHw5zE/sTnqEQlHKnJzjbeC/kX9tFbeyobu3hYOqGZHUBpIwoT6LQJk1L5+Mp/7KPEnwoPXOOhXruOxPWTYpscy2warL8Tqe+4LYi1XdJbGfdm9xUGn</vt:lpwstr>
  </property>
  <property fmtid="{D5CDD505-2E9C-101B-9397-08002B2CF9AE}" pid="57" name="x1ye=9">
    <vt:lpwstr>FU6xs2PDMX7hUfFWvr0JSxqdzRu3pqX0Upgq1kK2JTFYuFoShIdPOri0lgPx+lExERCHam48k8p5DVHQru1UGxgcs87M9Jv8VGBUtqVkhdijqcdxpQav4qGgxl1GlVZElhnIV6isVwMNcEGakE6ojvDAJCqLLGQiP1w072W9NgXGQNwGVcFVF9PxOEgq65qlHI8PSy+w2CME0sMo3e7xKKXtffs2xlkF7fIBUoIgL44pUhWgptIpl5o8TCdJN8t</vt:lpwstr>
  </property>
</Properties>
</file>